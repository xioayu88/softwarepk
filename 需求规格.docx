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838" w:rsidRDefault="006E2838" w:rsidP="006E2838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1005" cy="588010"/>
            <wp:effectExtent l="0" t="0" r="0" b="2540"/>
            <wp:docPr id="9" name="图片 9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</w:p>
    <w:p w:rsidR="006E2838" w:rsidRDefault="006E2838" w:rsidP="006E2838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6E2838" w:rsidRDefault="006E2838" w:rsidP="006E2838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52"/>
        </w:rPr>
        <w:t>软件工程</w:t>
      </w:r>
      <w:r>
        <w:rPr>
          <w:rFonts w:ascii="Times New Roman" w:hAnsi="Times New Roman"/>
          <w:b/>
          <w:sz w:val="52"/>
        </w:rPr>
        <w:t>pk</w:t>
      </w:r>
      <w:r>
        <w:rPr>
          <w:rFonts w:ascii="Times New Roman" w:hAnsi="Times New Roman"/>
          <w:b/>
          <w:sz w:val="52"/>
        </w:rPr>
        <w:t>项目</w:t>
      </w:r>
      <w:r>
        <w:rPr>
          <w:rFonts w:ascii="Times New Roman" w:hAnsi="Times New Roman" w:hint="eastAsia"/>
          <w:b/>
          <w:sz w:val="52"/>
        </w:rPr>
        <w:t xml:space="preserve"> </w:t>
      </w:r>
      <w:r>
        <w:rPr>
          <w:rFonts w:ascii="Times New Roman" w:hAnsi="Times New Roman" w:hint="eastAsia"/>
          <w:b/>
          <w:sz w:val="52"/>
        </w:rPr>
        <w:t>个人记账软件</w:t>
      </w:r>
    </w:p>
    <w:p w:rsidR="006E2838" w:rsidRPr="007E0FA7" w:rsidRDefault="006E2838" w:rsidP="006E2838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6E2838" w:rsidRDefault="006E2838" w:rsidP="006E283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 w:rsidRPr="00FC7442">
        <w:rPr>
          <w:rFonts w:ascii="Times New Roman" w:hAnsi="Times New Roman" w:hint="eastAsia"/>
          <w:b/>
          <w:sz w:val="52"/>
          <w:szCs w:val="52"/>
        </w:rPr>
        <w:t>需求规格说明书</w:t>
      </w:r>
    </w:p>
    <w:p w:rsidR="009967CB" w:rsidRPr="00FC7442" w:rsidRDefault="009967CB" w:rsidP="006E283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967CB" w:rsidRDefault="009967CB" w:rsidP="009967CB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    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软件学院                       </w:t>
      </w:r>
    </w:p>
    <w:p w:rsidR="009967CB" w:rsidRDefault="009967CB" w:rsidP="009967CB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 制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王舒渝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:rsidR="009967CB" w:rsidRDefault="009967CB" w:rsidP="009967CB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2015-05-28                    </w:t>
      </w:r>
    </w:p>
    <w:p w:rsidR="00AD153E" w:rsidRDefault="00AD153E" w:rsidP="009967CB">
      <w:pPr>
        <w:spacing w:line="480" w:lineRule="auto"/>
        <w:rPr>
          <w:rFonts w:ascii="华文隶书" w:eastAsia="华文隶书"/>
          <w:bCs/>
          <w:sz w:val="30"/>
          <w:szCs w:val="30"/>
        </w:rPr>
      </w:pPr>
    </w:p>
    <w:p w:rsidR="009967CB" w:rsidRDefault="009967CB" w:rsidP="009967CB">
      <w:pPr>
        <w:spacing w:line="480" w:lineRule="auto"/>
        <w:rPr>
          <w:rFonts w:ascii="Times New Roman" w:hAnsi="Times New Roman"/>
          <w:b/>
          <w:sz w:val="30"/>
          <w:szCs w:val="30"/>
        </w:rPr>
      </w:pPr>
      <w:bookmarkStart w:id="0" w:name="_GoBack"/>
      <w:bookmarkEnd w:id="0"/>
      <w:r>
        <w:rPr>
          <w:rFonts w:eastAsia="华文隶书"/>
          <w:sz w:val="30"/>
          <w:szCs w:val="30"/>
        </w:rPr>
        <w:t xml:space="preserve">  </w:t>
      </w:r>
      <w:r>
        <w:rPr>
          <w:rFonts w:ascii="Times New Roman" w:hAnsi="Times New Roman"/>
          <w:b/>
          <w:sz w:val="30"/>
          <w:szCs w:val="30"/>
        </w:rPr>
        <w:t xml:space="preserve">      </w:t>
      </w:r>
    </w:p>
    <w:p w:rsidR="001E713E" w:rsidRDefault="009967CB" w:rsidP="009967CB">
      <w:pPr>
        <w:spacing w:beforeLines="500" w:before="1560"/>
        <w:ind w:firstLineChars="995" w:firstLine="2997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30"/>
          <w:szCs w:val="30"/>
        </w:rPr>
        <w:t xml:space="preserve">  </w:t>
      </w:r>
      <w:r>
        <w:rPr>
          <w:rFonts w:ascii="Times New Roman" w:hAnsi="Times New Roman"/>
          <w:b/>
          <w:sz w:val="44"/>
          <w:szCs w:val="44"/>
        </w:rPr>
        <w:t>2015</w:t>
      </w:r>
      <w:r>
        <w:rPr>
          <w:rFonts w:ascii="Times New Roman" w:hAnsi="Times New Roman" w:hint="eastAsia"/>
          <w:b/>
          <w:sz w:val="44"/>
          <w:szCs w:val="44"/>
        </w:rPr>
        <w:t>年</w:t>
      </w:r>
      <w:r>
        <w:rPr>
          <w:rFonts w:ascii="Times New Roman" w:hAnsi="Times New Roman"/>
          <w:b/>
          <w:sz w:val="44"/>
          <w:szCs w:val="44"/>
        </w:rPr>
        <w:t>5</w:t>
      </w:r>
      <w:r>
        <w:rPr>
          <w:rFonts w:ascii="Times New Roman" w:hAnsi="Times New Roman" w:hint="eastAsia"/>
          <w:b/>
          <w:sz w:val="44"/>
          <w:szCs w:val="44"/>
        </w:rPr>
        <w:t>月</w:t>
      </w:r>
      <w:bookmarkStart w:id="1" w:name="_Toc388776645"/>
    </w:p>
    <w:p w:rsidR="009967CB" w:rsidRPr="009967CB" w:rsidRDefault="009967CB" w:rsidP="009967CB">
      <w:pPr>
        <w:spacing w:beforeLines="500" w:before="1560"/>
        <w:ind w:firstLineChars="995" w:firstLine="4395"/>
        <w:rPr>
          <w:rFonts w:ascii="Times New Roman" w:hAnsi="Times New Roman"/>
          <w:b/>
          <w:sz w:val="44"/>
          <w:szCs w:val="44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2038082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13E" w:rsidRPr="000367D5" w:rsidRDefault="001E713E" w:rsidP="000367D5">
          <w:pPr>
            <w:pStyle w:val="TOC"/>
            <w:jc w:val="center"/>
            <w:rPr>
              <w:rStyle w:val="1Char"/>
              <w:color w:val="auto"/>
            </w:rPr>
          </w:pPr>
          <w:r w:rsidRPr="000367D5">
            <w:rPr>
              <w:rStyle w:val="1Char"/>
              <w:color w:val="auto"/>
            </w:rPr>
            <w:t>目录</w:t>
          </w:r>
        </w:p>
        <w:p w:rsidR="000367D5" w:rsidRPr="000367D5" w:rsidRDefault="001E713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08122" w:history="1"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一</w:t>
            </w:r>
            <w:r w:rsidR="000367D5" w:rsidRPr="000367D5">
              <w:rPr>
                <w:rStyle w:val="a4"/>
                <w:noProof/>
                <w:sz w:val="24"/>
                <w:szCs w:val="24"/>
              </w:rPr>
              <w:t xml:space="preserve">.  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引言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_Toc420608122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3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23" w:history="1">
            <w:r w:rsidR="000367D5" w:rsidRPr="000367D5">
              <w:rPr>
                <w:rStyle w:val="a4"/>
                <w:noProof/>
                <w:sz w:val="24"/>
                <w:szCs w:val="24"/>
              </w:rPr>
              <w:t xml:space="preserve">1.1 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编写目的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_Toc420608123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3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24" w:history="1">
            <w:r w:rsidR="000367D5" w:rsidRPr="000367D5">
              <w:rPr>
                <w:rStyle w:val="a4"/>
                <w:noProof/>
                <w:sz w:val="24"/>
                <w:szCs w:val="24"/>
              </w:rPr>
              <w:t xml:space="preserve">1.2 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项目背景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_Toc420608124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3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25" w:history="1">
            <w:r w:rsidR="000367D5" w:rsidRPr="000367D5">
              <w:rPr>
                <w:rStyle w:val="a4"/>
                <w:noProof/>
                <w:sz w:val="24"/>
                <w:szCs w:val="24"/>
              </w:rPr>
              <w:t xml:space="preserve">1.3 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参考资料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_Toc420608125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3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26" w:history="1"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二</w:t>
            </w:r>
            <w:r w:rsidR="000367D5" w:rsidRPr="000367D5">
              <w:rPr>
                <w:rStyle w:val="a4"/>
                <w:noProof/>
                <w:sz w:val="24"/>
                <w:szCs w:val="24"/>
              </w:rPr>
              <w:t>.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需求规定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_Toc420608126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3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27" w:history="1">
            <w:r w:rsidR="000367D5" w:rsidRPr="000367D5">
              <w:rPr>
                <w:rStyle w:val="a4"/>
                <w:noProof/>
                <w:sz w:val="24"/>
                <w:szCs w:val="24"/>
              </w:rPr>
              <w:t>2.1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系统模块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_Toc420608127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3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28" w:history="1">
            <w:r w:rsidR="000367D5" w:rsidRPr="000367D5">
              <w:rPr>
                <w:rStyle w:val="a4"/>
                <w:noProof/>
                <w:sz w:val="24"/>
                <w:szCs w:val="24"/>
              </w:rPr>
              <w:t>2.2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系统工作分解结构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_Toc420608128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4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29" w:history="1">
            <w:r w:rsidR="000367D5" w:rsidRPr="000367D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="000367D5" w:rsidRPr="000367D5">
              <w:rPr>
                <w:rStyle w:val="a4"/>
                <w:rFonts w:ascii="Times New Roman" w:hAnsi="Times New Roman" w:hint="eastAsia"/>
                <w:noProof/>
                <w:sz w:val="24"/>
                <w:szCs w:val="24"/>
              </w:rPr>
              <w:t>基本设计概念和处理流程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_Toc420608129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5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30" w:history="1">
            <w:r w:rsidR="000367D5" w:rsidRPr="000367D5">
              <w:rPr>
                <w:rStyle w:val="a4"/>
                <w:noProof/>
                <w:sz w:val="24"/>
                <w:szCs w:val="24"/>
              </w:rPr>
              <w:t xml:space="preserve">2.3.1 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角色与业务流程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_Toc420608130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5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31" w:history="1">
            <w:r w:rsidR="000367D5" w:rsidRPr="000367D5">
              <w:rPr>
                <w:rStyle w:val="a4"/>
                <w:noProof/>
                <w:sz w:val="24"/>
                <w:szCs w:val="24"/>
              </w:rPr>
              <w:t>.3.2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用例图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_Toc420608131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6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32" w:history="1">
            <w:r w:rsidR="000367D5" w:rsidRPr="000367D5">
              <w:rPr>
                <w:rStyle w:val="a4"/>
                <w:noProof/>
                <w:sz w:val="24"/>
                <w:szCs w:val="24"/>
              </w:rPr>
              <w:t xml:space="preserve">2.4 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用例描述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_Toc420608132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6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33" w:history="1">
            <w:r w:rsidR="000367D5" w:rsidRPr="000367D5">
              <w:rPr>
                <w:rStyle w:val="a4"/>
                <w:noProof/>
                <w:sz w:val="24"/>
                <w:szCs w:val="24"/>
              </w:rPr>
              <w:t xml:space="preserve">2.4.1 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登录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_Toc420608133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6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34" w:history="1">
            <w:r w:rsidR="000367D5" w:rsidRPr="000367D5">
              <w:rPr>
                <w:rStyle w:val="a4"/>
                <w:noProof/>
                <w:sz w:val="24"/>
                <w:szCs w:val="24"/>
              </w:rPr>
              <w:t>2.4.2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新建记录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_Toc420608134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7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35" w:history="1">
            <w:r w:rsidR="000367D5" w:rsidRPr="000367D5">
              <w:rPr>
                <w:rStyle w:val="a4"/>
                <w:noProof/>
                <w:sz w:val="24"/>
                <w:szCs w:val="24"/>
              </w:rPr>
              <w:t>2.4.3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修改记录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_Toc420608135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7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36" w:history="1">
            <w:r w:rsidR="000367D5" w:rsidRPr="000367D5">
              <w:rPr>
                <w:rStyle w:val="a4"/>
                <w:noProof/>
                <w:sz w:val="24"/>
                <w:szCs w:val="24"/>
              </w:rPr>
              <w:t>2.4.4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删除记录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_Toc420608136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8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37" w:history="1">
            <w:r w:rsidR="000367D5" w:rsidRPr="000367D5">
              <w:rPr>
                <w:rStyle w:val="a4"/>
                <w:noProof/>
                <w:sz w:val="24"/>
                <w:szCs w:val="24"/>
              </w:rPr>
              <w:t>2.4.5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查询记录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_Toc420608137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9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38" w:history="1">
            <w:r w:rsidR="000367D5" w:rsidRPr="000367D5">
              <w:rPr>
                <w:rStyle w:val="a4"/>
                <w:noProof/>
                <w:sz w:val="24"/>
                <w:szCs w:val="24"/>
              </w:rPr>
              <w:t>2.4.6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管理模块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_Toc420608138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9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39" w:history="1">
            <w:r w:rsidR="000367D5" w:rsidRPr="000367D5">
              <w:rPr>
                <w:rStyle w:val="a4"/>
                <w:noProof/>
                <w:sz w:val="24"/>
                <w:szCs w:val="24"/>
              </w:rPr>
              <w:t xml:space="preserve">2.5 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非功能的规定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_Toc420608139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10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Pr="000367D5" w:rsidRDefault="007170F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0608140" w:history="1">
            <w:r w:rsidR="000367D5" w:rsidRPr="000367D5">
              <w:rPr>
                <w:rStyle w:val="a4"/>
                <w:noProof/>
                <w:sz w:val="24"/>
                <w:szCs w:val="24"/>
              </w:rPr>
              <w:t xml:space="preserve">2.6 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数据库管理能力要求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_Toc420608140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11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7D5" w:rsidRDefault="007170F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608141" w:history="1">
            <w:r w:rsidR="000367D5" w:rsidRPr="000367D5">
              <w:rPr>
                <w:rStyle w:val="a4"/>
                <w:noProof/>
                <w:sz w:val="24"/>
                <w:szCs w:val="24"/>
              </w:rPr>
              <w:t>2.7</w:t>
            </w:r>
            <w:r w:rsidR="000367D5" w:rsidRPr="000367D5">
              <w:rPr>
                <w:rStyle w:val="a4"/>
                <w:rFonts w:hint="eastAsia"/>
                <w:noProof/>
                <w:sz w:val="24"/>
                <w:szCs w:val="24"/>
              </w:rPr>
              <w:t>接口</w:t>
            </w:r>
            <w:r w:rsidR="000367D5" w:rsidRPr="000367D5">
              <w:rPr>
                <w:noProof/>
                <w:webHidden/>
                <w:sz w:val="24"/>
                <w:szCs w:val="24"/>
              </w:rPr>
              <w:tab/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7D5" w:rsidRPr="000367D5">
              <w:rPr>
                <w:noProof/>
                <w:webHidden/>
                <w:sz w:val="24"/>
                <w:szCs w:val="24"/>
              </w:rPr>
              <w:instrText xml:space="preserve"> PAGEREF _Toc420608141 \h </w:instrText>
            </w:r>
            <w:r w:rsidR="000367D5" w:rsidRPr="000367D5">
              <w:rPr>
                <w:noProof/>
                <w:webHidden/>
                <w:sz w:val="24"/>
                <w:szCs w:val="24"/>
              </w:rPr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7D5" w:rsidRPr="000367D5">
              <w:rPr>
                <w:noProof/>
                <w:webHidden/>
                <w:sz w:val="24"/>
                <w:szCs w:val="24"/>
              </w:rPr>
              <w:t>11</w:t>
            </w:r>
            <w:r w:rsidR="000367D5" w:rsidRPr="000367D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713E" w:rsidRDefault="001E713E">
          <w:r>
            <w:rPr>
              <w:b/>
              <w:bCs/>
              <w:lang w:val="zh-CN"/>
            </w:rPr>
            <w:fldChar w:fldCharType="end"/>
          </w:r>
        </w:p>
      </w:sdtContent>
    </w:sdt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Default="001E713E" w:rsidP="001E713E">
      <w:pPr>
        <w:rPr>
          <w:lang w:val="zh-CN" w:eastAsia="x-none"/>
        </w:rPr>
      </w:pPr>
    </w:p>
    <w:p w:rsidR="001E713E" w:rsidRPr="001E713E" w:rsidRDefault="001E713E" w:rsidP="001E713E">
      <w:pPr>
        <w:rPr>
          <w:lang w:val="zh-CN" w:eastAsia="x-none"/>
        </w:rPr>
      </w:pPr>
    </w:p>
    <w:p w:rsidR="006E2838" w:rsidRDefault="006E2838" w:rsidP="006E2838">
      <w:pPr>
        <w:pStyle w:val="1"/>
      </w:pPr>
      <w:bookmarkStart w:id="2" w:name="_Toc420608122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1"/>
      <w:bookmarkEnd w:id="2"/>
    </w:p>
    <w:p w:rsidR="006E2838" w:rsidRDefault="006E2838" w:rsidP="006E2838">
      <w:pPr>
        <w:pStyle w:val="2"/>
      </w:pPr>
      <w:bookmarkStart w:id="3" w:name="_Toc388776646"/>
      <w:bookmarkStart w:id="4" w:name="_Toc420608123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  <w:bookmarkEnd w:id="4"/>
    </w:p>
    <w:p w:rsidR="006E2838" w:rsidRPr="006E2838" w:rsidRDefault="006E2838" w:rsidP="006E283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为方便个人记载日常开销，提高个人理财意识，认知到父母挣钱的艰辛并方便了解日常花销所在，出于以上目的编写了一个个人日用的记账软件</w:t>
      </w:r>
      <w:r w:rsidRPr="00DC2551">
        <w:rPr>
          <w:rFonts w:hint="eastAsia"/>
          <w:sz w:val="28"/>
          <w:szCs w:val="28"/>
        </w:rPr>
        <w:t>。</w:t>
      </w:r>
    </w:p>
    <w:p w:rsidR="006E2838" w:rsidRDefault="006E2838" w:rsidP="006E2838">
      <w:pPr>
        <w:pStyle w:val="2"/>
      </w:pPr>
      <w:bookmarkStart w:id="5" w:name="_Toc388776647"/>
      <w:bookmarkStart w:id="6" w:name="_Toc420608124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5"/>
      <w:bookmarkEnd w:id="6"/>
    </w:p>
    <w:p w:rsidR="006E2838" w:rsidRDefault="006E2838" w:rsidP="006E2838">
      <w:pPr>
        <w:spacing w:line="360" w:lineRule="auto"/>
        <w:ind w:firstLine="420"/>
        <w:rPr>
          <w:rFonts w:ascii="Times New Roman"/>
          <w:color w:val="000000"/>
          <w:sz w:val="24"/>
        </w:rPr>
      </w:pPr>
      <w:r>
        <w:rPr>
          <w:sz w:val="28"/>
          <w:szCs w:val="28"/>
        </w:rPr>
        <w:t>随着信息化时代的进步，</w:t>
      </w:r>
      <w:r w:rsidR="001D4D56">
        <w:rPr>
          <w:sz w:val="28"/>
          <w:szCs w:val="28"/>
        </w:rPr>
        <w:t>人均消费水平日渐提高，对于大学生来说，父母提供的生活费不仅仅用在了学校内的必须消费上，更多的是关注了自身衣着电子产品等各种各样的商品，由此也会产生一些非必须的消费，而对于目前尚未能有经济能力的大学生来说，记录自己消费的账单则显得额外必要，它不仅记载了个人一定时间段内的消费去向，也潜意识里提高个人的理财能力。</w:t>
      </w:r>
    </w:p>
    <w:p w:rsidR="006E2838" w:rsidRDefault="006E2838" w:rsidP="006E2838">
      <w:pPr>
        <w:pStyle w:val="2"/>
      </w:pPr>
      <w:bookmarkStart w:id="7" w:name="_Toc388776648"/>
      <w:bookmarkStart w:id="8" w:name="_Toc420608125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7"/>
      <w:bookmarkEnd w:id="8"/>
    </w:p>
    <w:p w:rsidR="006E2838" w:rsidRDefault="001D4D56" w:rsidP="006E2838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sz w:val="28"/>
        </w:rPr>
        <w:t>挖财记账理财</w:t>
      </w:r>
    </w:p>
    <w:p w:rsidR="001D4D56" w:rsidRDefault="001D4D56" w:rsidP="001D4D56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sz w:val="28"/>
        </w:rPr>
        <w:t>支付宝</w:t>
      </w:r>
    </w:p>
    <w:p w:rsidR="006E2838" w:rsidRDefault="006E2838" w:rsidP="006E2838">
      <w:pPr>
        <w:pStyle w:val="1"/>
        <w:rPr>
          <w:lang w:eastAsia="zh-CN"/>
        </w:rPr>
      </w:pPr>
      <w:bookmarkStart w:id="9" w:name="_Toc388776649"/>
      <w:bookmarkStart w:id="10" w:name="_Toc420608126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需求规定</w:t>
      </w:r>
      <w:bookmarkEnd w:id="9"/>
      <w:bookmarkEnd w:id="10"/>
    </w:p>
    <w:p w:rsidR="006E2838" w:rsidRPr="00DC2551" w:rsidRDefault="006E2838" w:rsidP="006E2838">
      <w:pPr>
        <w:pStyle w:val="2"/>
        <w:rPr>
          <w:lang w:eastAsia="zh-CN"/>
        </w:rPr>
      </w:pPr>
      <w:bookmarkStart w:id="11" w:name="_Toc420608127"/>
      <w:r>
        <w:rPr>
          <w:rFonts w:hint="eastAsia"/>
        </w:rPr>
        <w:t>2.</w:t>
      </w:r>
      <w:r>
        <w:rPr>
          <w:rFonts w:hint="eastAsia"/>
          <w:lang w:eastAsia="zh-CN"/>
        </w:rPr>
        <w:t>1</w:t>
      </w:r>
      <w:r>
        <w:rPr>
          <w:rFonts w:hint="eastAsia"/>
        </w:rPr>
        <w:t>系</w:t>
      </w:r>
      <w:r>
        <w:rPr>
          <w:rFonts w:hint="eastAsia"/>
          <w:lang w:eastAsia="zh-CN"/>
        </w:rPr>
        <w:t>统模块</w:t>
      </w:r>
      <w:bookmarkEnd w:id="11"/>
    </w:p>
    <w:p w:rsidR="006E2838" w:rsidRPr="00DC2551" w:rsidRDefault="006E2838" w:rsidP="009967CB">
      <w:pPr>
        <w:ind w:firstLineChars="200" w:firstLine="560"/>
        <w:jc w:val="left"/>
        <w:rPr>
          <w:rFonts w:ascii="宋体" w:hAnsi="宋体"/>
          <w:sz w:val="28"/>
        </w:rPr>
      </w:pPr>
      <w:r w:rsidRPr="00DC2551">
        <w:rPr>
          <w:rFonts w:ascii="宋体" w:hAnsi="宋体" w:hint="eastAsia"/>
          <w:sz w:val="28"/>
        </w:rPr>
        <w:t>进入</w:t>
      </w:r>
      <w:r w:rsidRPr="00DC2551">
        <w:rPr>
          <w:rFonts w:ascii="宋体" w:hAnsi="宋体"/>
          <w:sz w:val="28"/>
        </w:rPr>
        <w:t>系统需要进行身份验证，软件功能主要</w:t>
      </w:r>
      <w:r w:rsidR="001D4D56">
        <w:rPr>
          <w:rFonts w:ascii="宋体" w:hAnsi="宋体" w:hint="eastAsia"/>
          <w:sz w:val="28"/>
        </w:rPr>
        <w:t>账户的权限管理，</w:t>
      </w:r>
      <w:r w:rsidR="001D4D56">
        <w:rPr>
          <w:rFonts w:ascii="宋体" w:hAnsi="宋体" w:hint="eastAsia"/>
          <w:sz w:val="28"/>
        </w:rPr>
        <w:lastRenderedPageBreak/>
        <w:t>即启用与禁用账户，普通用户将拥有记载账目，修改账目，查询账目以及删除账目等功能。</w:t>
      </w:r>
    </w:p>
    <w:p w:rsidR="006E2838" w:rsidRPr="00B300F4" w:rsidRDefault="006E2838" w:rsidP="006E2838">
      <w:pPr>
        <w:rPr>
          <w:rFonts w:ascii="Times New Roman" w:hAnsi="Times New Roman"/>
        </w:rPr>
      </w:pP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6E2838" w:rsidTr="001827A3">
        <w:tc>
          <w:tcPr>
            <w:tcW w:w="1242" w:type="dxa"/>
            <w:shd w:val="clear" w:color="auto" w:fill="C0C0C0"/>
            <w:vAlign w:val="center"/>
          </w:tcPr>
          <w:p w:rsidR="006E2838" w:rsidRDefault="006E2838" w:rsidP="001827A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6E2838" w:rsidRDefault="006E2838" w:rsidP="001827A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6E2838" w:rsidRDefault="006E2838" w:rsidP="001827A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6E2838" w:rsidRDefault="006E2838" w:rsidP="001827A3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1D4D56" w:rsidTr="001827A3">
        <w:trPr>
          <w:trHeight w:val="675"/>
        </w:trPr>
        <w:tc>
          <w:tcPr>
            <w:tcW w:w="1242" w:type="dxa"/>
            <w:vAlign w:val="center"/>
          </w:tcPr>
          <w:p w:rsidR="001D4D56" w:rsidRDefault="001D4D56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1D4D56" w:rsidRDefault="001D4D56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3" w:type="dxa"/>
            <w:vAlign w:val="center"/>
          </w:tcPr>
          <w:p w:rsidR="001D4D56" w:rsidRDefault="001D4D56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</w:t>
            </w:r>
          </w:p>
        </w:tc>
        <w:tc>
          <w:tcPr>
            <w:tcW w:w="2852" w:type="dxa"/>
            <w:vAlign w:val="center"/>
          </w:tcPr>
          <w:p w:rsidR="001D4D56" w:rsidRDefault="001D4D56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管理普通用户的使用权限</w:t>
            </w:r>
          </w:p>
        </w:tc>
      </w:tr>
      <w:tr w:rsidR="001D4D56" w:rsidTr="001827A3">
        <w:trPr>
          <w:trHeight w:val="675"/>
        </w:trPr>
        <w:tc>
          <w:tcPr>
            <w:tcW w:w="1242" w:type="dxa"/>
            <w:vAlign w:val="center"/>
          </w:tcPr>
          <w:p w:rsidR="001D4D56" w:rsidRDefault="001D4D56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1D4D56" w:rsidRDefault="001D4D56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一般用户登陆</w:t>
            </w:r>
          </w:p>
        </w:tc>
        <w:tc>
          <w:tcPr>
            <w:tcW w:w="2443" w:type="dxa"/>
            <w:vAlign w:val="center"/>
          </w:tcPr>
          <w:p w:rsidR="001D4D56" w:rsidRDefault="001D4D56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账目管理</w:t>
            </w:r>
          </w:p>
        </w:tc>
        <w:tc>
          <w:tcPr>
            <w:tcW w:w="2852" w:type="dxa"/>
            <w:vAlign w:val="center"/>
          </w:tcPr>
          <w:p w:rsidR="001D4D56" w:rsidRDefault="001D4D56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进行普通用户的功能选择</w:t>
            </w:r>
          </w:p>
        </w:tc>
      </w:tr>
      <w:tr w:rsidR="001D4D56" w:rsidTr="001827A3">
        <w:trPr>
          <w:trHeight w:val="700"/>
        </w:trPr>
        <w:tc>
          <w:tcPr>
            <w:tcW w:w="1242" w:type="dxa"/>
            <w:vAlign w:val="center"/>
          </w:tcPr>
          <w:p w:rsidR="001D4D56" w:rsidRDefault="001D4D56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新建记录</w:t>
            </w:r>
          </w:p>
        </w:tc>
        <w:tc>
          <w:tcPr>
            <w:tcW w:w="1985" w:type="dxa"/>
            <w:vAlign w:val="center"/>
          </w:tcPr>
          <w:p w:rsidR="001D4D56" w:rsidRDefault="001D4D56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用户添加账单</w:t>
            </w:r>
          </w:p>
        </w:tc>
        <w:tc>
          <w:tcPr>
            <w:tcW w:w="2443" w:type="dxa"/>
            <w:vAlign w:val="center"/>
          </w:tcPr>
          <w:p w:rsidR="001D4D56" w:rsidRDefault="006B1D2D" w:rsidP="001D4D56">
            <w:pPr>
              <w:pStyle w:val="a7"/>
              <w:numPr>
                <w:ilvl w:val="0"/>
                <w:numId w:val="6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账单的金额</w:t>
            </w:r>
          </w:p>
          <w:p w:rsidR="006B1D2D" w:rsidRDefault="006B1D2D" w:rsidP="001D4D56">
            <w:pPr>
              <w:pStyle w:val="a7"/>
              <w:numPr>
                <w:ilvl w:val="0"/>
                <w:numId w:val="6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账单的时间</w:t>
            </w:r>
          </w:p>
          <w:p w:rsidR="006B1D2D" w:rsidRPr="00B1208C" w:rsidRDefault="006B1D2D" w:rsidP="001D4D56">
            <w:pPr>
              <w:pStyle w:val="a7"/>
              <w:numPr>
                <w:ilvl w:val="0"/>
                <w:numId w:val="6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账单的类型</w:t>
            </w:r>
          </w:p>
        </w:tc>
        <w:tc>
          <w:tcPr>
            <w:tcW w:w="2852" w:type="dxa"/>
            <w:vAlign w:val="center"/>
          </w:tcPr>
          <w:p w:rsidR="001D4D56" w:rsidRDefault="006B1D2D" w:rsidP="001D4D5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再次功能模块用户可以记载消费去向时间以及类型，以及账单的简单描述</w:t>
            </w:r>
          </w:p>
        </w:tc>
      </w:tr>
      <w:tr w:rsidR="001D4D56" w:rsidTr="001827A3">
        <w:trPr>
          <w:trHeight w:val="786"/>
        </w:trPr>
        <w:tc>
          <w:tcPr>
            <w:tcW w:w="1242" w:type="dxa"/>
            <w:vAlign w:val="center"/>
          </w:tcPr>
          <w:p w:rsidR="001D4D56" w:rsidRDefault="006B1D2D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修改记录</w:t>
            </w:r>
          </w:p>
        </w:tc>
        <w:tc>
          <w:tcPr>
            <w:tcW w:w="1985" w:type="dxa"/>
            <w:vAlign w:val="center"/>
          </w:tcPr>
          <w:p w:rsidR="001D4D56" w:rsidRDefault="006B1D2D" w:rsidP="001D4D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对已添加的账单进行查询及修改</w:t>
            </w:r>
          </w:p>
        </w:tc>
        <w:tc>
          <w:tcPr>
            <w:tcW w:w="2443" w:type="dxa"/>
            <w:vAlign w:val="center"/>
          </w:tcPr>
          <w:p w:rsidR="001D4D56" w:rsidRDefault="006B1D2D" w:rsidP="006B1D2D">
            <w:pPr>
              <w:pStyle w:val="a7"/>
              <w:numPr>
                <w:ilvl w:val="0"/>
                <w:numId w:val="7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显示某时间的账单</w:t>
            </w:r>
          </w:p>
          <w:p w:rsidR="006B1D2D" w:rsidRPr="00385EB4" w:rsidRDefault="006B1D2D" w:rsidP="006B1D2D">
            <w:pPr>
              <w:pStyle w:val="a7"/>
              <w:numPr>
                <w:ilvl w:val="0"/>
                <w:numId w:val="7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对所选账单进行修改</w:t>
            </w:r>
          </w:p>
        </w:tc>
        <w:tc>
          <w:tcPr>
            <w:tcW w:w="2852" w:type="dxa"/>
            <w:vAlign w:val="center"/>
          </w:tcPr>
          <w:p w:rsidR="001D4D56" w:rsidRDefault="006B1D2D" w:rsidP="001D4D5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查找账单并能够查看以及进行修改</w:t>
            </w:r>
          </w:p>
        </w:tc>
      </w:tr>
      <w:tr w:rsidR="006B1D2D" w:rsidTr="001827A3">
        <w:trPr>
          <w:trHeight w:val="786"/>
        </w:trPr>
        <w:tc>
          <w:tcPr>
            <w:tcW w:w="1242" w:type="dxa"/>
            <w:vAlign w:val="center"/>
          </w:tcPr>
          <w:p w:rsidR="006B1D2D" w:rsidRDefault="006B1D2D" w:rsidP="006B1D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删除记录</w:t>
            </w:r>
          </w:p>
        </w:tc>
        <w:tc>
          <w:tcPr>
            <w:tcW w:w="1985" w:type="dxa"/>
            <w:vAlign w:val="center"/>
          </w:tcPr>
          <w:p w:rsidR="006B1D2D" w:rsidRDefault="006B1D2D" w:rsidP="006B1D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对已添加的账单进行查询及删除</w:t>
            </w:r>
          </w:p>
        </w:tc>
        <w:tc>
          <w:tcPr>
            <w:tcW w:w="2443" w:type="dxa"/>
            <w:vAlign w:val="center"/>
          </w:tcPr>
          <w:p w:rsidR="006B1D2D" w:rsidRPr="006B1D2D" w:rsidRDefault="006B1D2D" w:rsidP="006B1D2D">
            <w:pPr>
              <w:pStyle w:val="a7"/>
              <w:numPr>
                <w:ilvl w:val="0"/>
                <w:numId w:val="11"/>
              </w:numPr>
              <w:ind w:firstLineChars="0"/>
              <w:rPr>
                <w:color w:val="000000"/>
                <w:sz w:val="24"/>
                <w:szCs w:val="24"/>
              </w:rPr>
            </w:pPr>
            <w:r w:rsidRPr="006B1D2D">
              <w:rPr>
                <w:rFonts w:hint="eastAsia"/>
                <w:color w:val="000000"/>
                <w:sz w:val="24"/>
                <w:szCs w:val="24"/>
              </w:rPr>
              <w:t>显示某时间的账单</w:t>
            </w:r>
          </w:p>
          <w:p w:rsidR="006B1D2D" w:rsidRPr="006B1D2D" w:rsidRDefault="006B1D2D" w:rsidP="006B1D2D">
            <w:pPr>
              <w:pStyle w:val="a7"/>
              <w:numPr>
                <w:ilvl w:val="0"/>
                <w:numId w:val="11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对所选账单进行删除</w:t>
            </w:r>
          </w:p>
        </w:tc>
        <w:tc>
          <w:tcPr>
            <w:tcW w:w="2852" w:type="dxa"/>
            <w:vAlign w:val="center"/>
          </w:tcPr>
          <w:p w:rsidR="006B1D2D" w:rsidRDefault="006B1D2D" w:rsidP="006B1D2D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查找账单并能够查看以及进行删除</w:t>
            </w:r>
          </w:p>
        </w:tc>
      </w:tr>
      <w:tr w:rsidR="006B1D2D" w:rsidTr="001827A3">
        <w:trPr>
          <w:trHeight w:val="786"/>
        </w:trPr>
        <w:tc>
          <w:tcPr>
            <w:tcW w:w="1242" w:type="dxa"/>
            <w:vAlign w:val="center"/>
          </w:tcPr>
          <w:p w:rsidR="006B1D2D" w:rsidRDefault="006B1D2D" w:rsidP="006B1D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查询记录</w:t>
            </w:r>
          </w:p>
        </w:tc>
        <w:tc>
          <w:tcPr>
            <w:tcW w:w="1985" w:type="dxa"/>
            <w:vAlign w:val="center"/>
          </w:tcPr>
          <w:p w:rsidR="006B1D2D" w:rsidRDefault="006B1D2D" w:rsidP="006B1D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查询某个时间的记录</w:t>
            </w:r>
          </w:p>
        </w:tc>
        <w:tc>
          <w:tcPr>
            <w:tcW w:w="2443" w:type="dxa"/>
            <w:vAlign w:val="center"/>
          </w:tcPr>
          <w:p w:rsidR="006B1D2D" w:rsidRPr="00385EB4" w:rsidRDefault="006B1D2D" w:rsidP="006B1D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用户可以查询某时间的记录</w:t>
            </w:r>
          </w:p>
        </w:tc>
        <w:tc>
          <w:tcPr>
            <w:tcW w:w="2852" w:type="dxa"/>
            <w:vAlign w:val="center"/>
          </w:tcPr>
          <w:p w:rsidR="006B1D2D" w:rsidRPr="00385EB4" w:rsidRDefault="006B1D2D" w:rsidP="006B1D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进行已记载纪录的查询</w:t>
            </w:r>
          </w:p>
        </w:tc>
      </w:tr>
    </w:tbl>
    <w:p w:rsidR="006E2838" w:rsidRDefault="006E2838" w:rsidP="006E2838">
      <w:pPr>
        <w:pStyle w:val="2"/>
      </w:pPr>
      <w:bookmarkStart w:id="12" w:name="_Toc387695826"/>
      <w:bookmarkStart w:id="13" w:name="_Toc388776650"/>
      <w:bookmarkStart w:id="14" w:name="_Toc420608128"/>
      <w:r>
        <w:rPr>
          <w:rFonts w:hint="eastAsia"/>
        </w:rPr>
        <w:t>2.2</w:t>
      </w:r>
      <w:r w:rsidRPr="002D2578">
        <w:rPr>
          <w:rFonts w:hint="eastAsia"/>
        </w:rPr>
        <w:t>系统工作分解结构</w:t>
      </w:r>
      <w:bookmarkEnd w:id="12"/>
      <w:bookmarkEnd w:id="13"/>
      <w:bookmarkEnd w:id="14"/>
    </w:p>
    <w:p w:rsidR="006E2838" w:rsidRDefault="006E2838" w:rsidP="006E28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D7F3" wp14:editId="28B23DB3">
                <wp:simplePos x="0" y="0"/>
                <wp:positionH relativeFrom="column">
                  <wp:posOffset>2314575</wp:posOffset>
                </wp:positionH>
                <wp:positionV relativeFrom="paragraph">
                  <wp:posOffset>30480</wp:posOffset>
                </wp:positionV>
                <wp:extent cx="933450" cy="438150"/>
                <wp:effectExtent l="9525" t="11430" r="9525" b="7620"/>
                <wp:wrapNone/>
                <wp:docPr id="46" name="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838" w:rsidRDefault="006E2838" w:rsidP="006E28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DD7F3" id="矩形 46" o:spid="_x0000_s1026" style="position:absolute;left:0;text-align:left;margin-left:182.25pt;margin-top:2.4pt;width:73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" fillcolor="#4f81bd" strokecolor="#243f60" strokeweight="1pt">
                <v:textbox>
                  <w:txbxContent>
                    <w:p w:rsidR="006E2838" w:rsidRDefault="006E2838" w:rsidP="006E28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6E2838" w:rsidRDefault="006E2838" w:rsidP="006E2838"/>
    <w:p w:rsidR="006B1D2D" w:rsidRDefault="006B1D2D" w:rsidP="006E283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DAA0E9" wp14:editId="4C5BEC47">
                <wp:simplePos x="0" y="0"/>
                <wp:positionH relativeFrom="column">
                  <wp:posOffset>2802890</wp:posOffset>
                </wp:positionH>
                <wp:positionV relativeFrom="paragraph">
                  <wp:posOffset>72752</wp:posOffset>
                </wp:positionV>
                <wp:extent cx="0" cy="342900"/>
                <wp:effectExtent l="0" t="0" r="19050" b="1905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6F528" id="直接连接符 48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7pt,5.75pt" to="220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" strokecolor="#4f81bd" strokeweight=".5pt">
                <v:stroke joinstyle="miter"/>
              </v:line>
            </w:pict>
          </mc:Fallback>
        </mc:AlternateContent>
      </w:r>
    </w:p>
    <w:p w:rsidR="006B1D2D" w:rsidRDefault="006B1D2D" w:rsidP="006E283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7C52E6" wp14:editId="428524E9">
                <wp:simplePos x="0" y="0"/>
                <wp:positionH relativeFrom="margin">
                  <wp:posOffset>2337163</wp:posOffset>
                </wp:positionH>
                <wp:positionV relativeFrom="paragraph">
                  <wp:posOffset>17326</wp:posOffset>
                </wp:positionV>
                <wp:extent cx="914400" cy="473528"/>
                <wp:effectExtent l="0" t="0" r="19050" b="22225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7352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838" w:rsidRDefault="006E2838" w:rsidP="006E28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C52E6" id="矩形 31" o:spid="_x0000_s1027" style="position:absolute;left:0;text-align:left;margin-left:184.05pt;margin-top:1.35pt;width:1in;height:37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" fillcolor="#4f81bd" strokecolor="#243f60" strokeweight="1pt">
                <v:textbox>
                  <w:txbxContent>
                    <w:p w:rsidR="006E2838" w:rsidRDefault="006E2838" w:rsidP="006E28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1D2D" w:rsidRDefault="006B1D2D" w:rsidP="006E2838"/>
    <w:p w:rsidR="006B1D2D" w:rsidRDefault="006B1D2D" w:rsidP="006E283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23B34C" wp14:editId="2FA2632C">
                <wp:simplePos x="0" y="0"/>
                <wp:positionH relativeFrom="column">
                  <wp:posOffset>2803071</wp:posOffset>
                </wp:positionH>
                <wp:positionV relativeFrom="paragraph">
                  <wp:posOffset>94161</wp:posOffset>
                </wp:positionV>
                <wp:extent cx="0" cy="342900"/>
                <wp:effectExtent l="9525" t="11430" r="9525" b="762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1B0C1" id="直接连接符 50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7pt,7.4pt" to="220.7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" strokecolor="#4f81bd" strokeweight=".5pt">
                <v:stroke joinstyle="miter"/>
              </v:line>
            </w:pict>
          </mc:Fallback>
        </mc:AlternateContent>
      </w:r>
    </w:p>
    <w:p w:rsidR="006B1D2D" w:rsidRDefault="006B1D2D" w:rsidP="006E283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D770D2" wp14:editId="441009B2">
                <wp:simplePos x="0" y="0"/>
                <wp:positionH relativeFrom="column">
                  <wp:posOffset>3157220</wp:posOffset>
                </wp:positionH>
                <wp:positionV relativeFrom="paragraph">
                  <wp:posOffset>31931</wp:posOffset>
                </wp:positionV>
                <wp:extent cx="0" cy="209550"/>
                <wp:effectExtent l="76200" t="0" r="57150" b="57150"/>
                <wp:wrapNone/>
                <wp:docPr id="53" name="直接箭头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3E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248.6pt;margin-top:2.5pt;width:0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" strokecolor="#4f81b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50D099" wp14:editId="555F5CBD">
                <wp:simplePos x="0" y="0"/>
                <wp:positionH relativeFrom="column">
                  <wp:posOffset>652780</wp:posOffset>
                </wp:positionH>
                <wp:positionV relativeFrom="paragraph">
                  <wp:posOffset>45448</wp:posOffset>
                </wp:positionV>
                <wp:extent cx="0" cy="209550"/>
                <wp:effectExtent l="76200" t="0" r="57150" b="57150"/>
                <wp:wrapNone/>
                <wp:docPr id="52" name="直接箭头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5D0C9" id="直接箭头连接符 52" o:spid="_x0000_s1026" type="#_x0000_t32" style="position:absolute;left:0;text-align:left;margin-left:51.4pt;margin-top:3.6pt;width:0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" strokecolor="#4f81b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75B2B9" wp14:editId="2C564AE9">
                <wp:simplePos x="0" y="0"/>
                <wp:positionH relativeFrom="column">
                  <wp:posOffset>638175</wp:posOffset>
                </wp:positionH>
                <wp:positionV relativeFrom="paragraph">
                  <wp:posOffset>41638</wp:posOffset>
                </wp:positionV>
                <wp:extent cx="2533650" cy="28575"/>
                <wp:effectExtent l="9525" t="6985" r="9525" b="1206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3650" cy="285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5D6C6" id="直接连接符 51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3.3pt" to="249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" strokecolor="#4f81bd" strokeweight=".5pt">
                <v:stroke joinstyle="miter"/>
              </v:line>
            </w:pict>
          </mc:Fallback>
        </mc:AlternateContent>
      </w:r>
    </w:p>
    <w:p w:rsidR="006B1D2D" w:rsidRDefault="00545D01" w:rsidP="006E283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F1AFB3" wp14:editId="2EEE10AA">
                <wp:simplePos x="0" y="0"/>
                <wp:positionH relativeFrom="margin">
                  <wp:posOffset>2724059</wp:posOffset>
                </wp:positionH>
                <wp:positionV relativeFrom="paragraph">
                  <wp:posOffset>39552</wp:posOffset>
                </wp:positionV>
                <wp:extent cx="847725" cy="495300"/>
                <wp:effectExtent l="9525" t="10795" r="9525" b="8255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D01" w:rsidRDefault="00545D01" w:rsidP="00545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1AFB3" id="矩形 56" o:spid="_x0000_s1028" style="position:absolute;left:0;text-align:left;margin-left:214.5pt;margin-top:3.1pt;width:66.7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" fillcolor="#4f81bd" strokecolor="#243f60" strokeweight="1pt">
                <v:textbox>
                  <w:txbxContent>
                    <w:p w:rsidR="00545D01" w:rsidRDefault="00545D01" w:rsidP="00545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普通</w:t>
                      </w:r>
                      <w:r>
                        <w:t>用户登录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1D2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80D70" wp14:editId="79285C33">
                <wp:simplePos x="0" y="0"/>
                <wp:positionH relativeFrom="margin">
                  <wp:posOffset>238488</wp:posOffset>
                </wp:positionH>
                <wp:positionV relativeFrom="paragraph">
                  <wp:posOffset>56242</wp:posOffset>
                </wp:positionV>
                <wp:extent cx="847725" cy="495300"/>
                <wp:effectExtent l="9525" t="10795" r="9525" b="825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838" w:rsidRDefault="006B1D2D" w:rsidP="006E28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80D70" id="矩形 15" o:spid="_x0000_s1029" style="position:absolute;left:0;text-align:left;margin-left:18.8pt;margin-top:4.45pt;width:66.7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" fillcolor="#4f81bd" strokecolor="#243f60" strokeweight="1pt">
                <v:textbox>
                  <w:txbxContent>
                    <w:p w:rsidR="006E2838" w:rsidRDefault="006B1D2D" w:rsidP="006E28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t>登录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1D2D" w:rsidRDefault="006B1D2D" w:rsidP="006E2838"/>
    <w:p w:rsidR="006B1D2D" w:rsidRDefault="00545D01" w:rsidP="006E28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562C9" wp14:editId="18CB9AA7">
                <wp:simplePos x="0" y="0"/>
                <wp:positionH relativeFrom="column">
                  <wp:posOffset>3216729</wp:posOffset>
                </wp:positionH>
                <wp:positionV relativeFrom="paragraph">
                  <wp:posOffset>138611</wp:posOffset>
                </wp:positionV>
                <wp:extent cx="27214" cy="990600"/>
                <wp:effectExtent l="0" t="0" r="30480" b="19050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14" cy="990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95088" id="直接连接符 4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3pt,10.9pt" to="255.4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" strokecolor="#4f81bd" strokeweight=".5pt">
                <v:stroke joinstyle="miter"/>
              </v:line>
            </w:pict>
          </mc:Fallback>
        </mc:AlternateContent>
      </w:r>
      <w:r w:rsidR="006B1D2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6D603" wp14:editId="167CDCED">
                <wp:simplePos x="0" y="0"/>
                <wp:positionH relativeFrom="column">
                  <wp:posOffset>652871</wp:posOffset>
                </wp:positionH>
                <wp:positionV relativeFrom="paragraph">
                  <wp:posOffset>121920</wp:posOffset>
                </wp:positionV>
                <wp:extent cx="0" cy="209550"/>
                <wp:effectExtent l="76200" t="0" r="57150" b="57150"/>
                <wp:wrapNone/>
                <wp:docPr id="55" name="直接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96CC0" id="直接箭头连接符 55" o:spid="_x0000_s1026" type="#_x0000_t32" style="position:absolute;left:0;text-align:left;margin-left:51.4pt;margin-top:9.6pt;width:0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" strokecolor="#4f81bd" strokeweight=".5pt">
                <v:stroke endarrow="block" joinstyle="miter"/>
              </v:shape>
            </w:pict>
          </mc:Fallback>
        </mc:AlternateContent>
      </w:r>
    </w:p>
    <w:p w:rsidR="006B1D2D" w:rsidRDefault="006B1D2D" w:rsidP="006E283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CEEF1A" wp14:editId="60B78DB6">
                <wp:simplePos x="0" y="0"/>
                <wp:positionH relativeFrom="margin">
                  <wp:posOffset>240302</wp:posOffset>
                </wp:positionH>
                <wp:positionV relativeFrom="paragraph">
                  <wp:posOffset>132715</wp:posOffset>
                </wp:positionV>
                <wp:extent cx="847725" cy="495300"/>
                <wp:effectExtent l="0" t="0" r="28575" b="19050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D2D" w:rsidRDefault="006B1D2D" w:rsidP="006B1D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用户权限</w:t>
                            </w:r>
                            <w:r>
                              <w:t>信息管理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EEF1A" id="矩形 54" o:spid="_x0000_s1030" style="position:absolute;left:0;text-align:left;margin-left:18.9pt;margin-top:10.45pt;width:66.7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" fillcolor="#4f81bd" strokecolor="#243f60" strokeweight="1pt">
                <v:textbox>
                  <w:txbxContent>
                    <w:p w:rsidR="006B1D2D" w:rsidRDefault="006B1D2D" w:rsidP="006B1D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用户权限</w:t>
                      </w:r>
                      <w:r>
                        <w:t>信息管理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1D2D" w:rsidRDefault="006B1D2D" w:rsidP="006E2838"/>
    <w:p w:rsidR="006B1D2D" w:rsidRDefault="006B1D2D" w:rsidP="006E2838"/>
    <w:p w:rsidR="006E2838" w:rsidRDefault="00545D01" w:rsidP="006E28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57743" wp14:editId="6E9D1968">
                <wp:simplePos x="0" y="0"/>
                <wp:positionH relativeFrom="column">
                  <wp:posOffset>2340429</wp:posOffset>
                </wp:positionH>
                <wp:positionV relativeFrom="paragraph">
                  <wp:posOffset>105953</wp:posOffset>
                </wp:positionV>
                <wp:extent cx="1999070" cy="9525"/>
                <wp:effectExtent l="0" t="0" r="20320" b="2857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9907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35A05" id="直接连接符 35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3pt,8.35pt" to="341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" strokecolor="#4f81b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6CE2A" wp14:editId="44EFFCD2">
                <wp:simplePos x="0" y="0"/>
                <wp:positionH relativeFrom="column">
                  <wp:posOffset>4292238</wp:posOffset>
                </wp:positionH>
                <wp:positionV relativeFrom="paragraph">
                  <wp:posOffset>116840</wp:posOffset>
                </wp:positionV>
                <wp:extent cx="45719" cy="283029"/>
                <wp:effectExtent l="38100" t="0" r="50165" b="60325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83029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60B09" id="直接箭头连接符 38" o:spid="_x0000_s1026" type="#_x0000_t32" style="position:absolute;left:0;text-align:left;margin-left:337.95pt;margin-top:9.2pt;width:3.6pt;height:2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" strokecolor="#4f81b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C2DCC8" wp14:editId="5F9CABFD">
                <wp:simplePos x="0" y="0"/>
                <wp:positionH relativeFrom="column">
                  <wp:posOffset>3615963</wp:posOffset>
                </wp:positionH>
                <wp:positionV relativeFrom="paragraph">
                  <wp:posOffset>116840</wp:posOffset>
                </wp:positionV>
                <wp:extent cx="45719" cy="258536"/>
                <wp:effectExtent l="38100" t="0" r="50165" b="65405"/>
                <wp:wrapNone/>
                <wp:docPr id="40" name="直接箭头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58536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57EFF" id="直接箭头连接符 40" o:spid="_x0000_s1026" type="#_x0000_t32" style="position:absolute;left:0;text-align:left;margin-left:284.7pt;margin-top:9.2pt;width:3.6pt;height:2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" strokecolor="#4f81b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EDFC1" wp14:editId="565AB698">
                <wp:simplePos x="0" y="0"/>
                <wp:positionH relativeFrom="column">
                  <wp:posOffset>2966356</wp:posOffset>
                </wp:positionH>
                <wp:positionV relativeFrom="paragraph">
                  <wp:posOffset>116841</wp:posOffset>
                </wp:positionV>
                <wp:extent cx="45719" cy="273504"/>
                <wp:effectExtent l="57150" t="0" r="50165" b="50800"/>
                <wp:wrapNone/>
                <wp:docPr id="39" name="直接箭头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73504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E1056" id="直接箭头连接符 39" o:spid="_x0000_s1026" type="#_x0000_t32" style="position:absolute;left:0;text-align:left;margin-left:233.55pt;margin-top:9.2pt;width:3.6pt;height:21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" strokecolor="#4f81b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BC9FF" wp14:editId="5221213D">
                <wp:simplePos x="0" y="0"/>
                <wp:positionH relativeFrom="column">
                  <wp:posOffset>2296885</wp:posOffset>
                </wp:positionH>
                <wp:positionV relativeFrom="paragraph">
                  <wp:posOffset>126365</wp:posOffset>
                </wp:positionV>
                <wp:extent cx="45719" cy="281668"/>
                <wp:effectExtent l="57150" t="0" r="50165" b="61595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81668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AAD43" id="直接箭头连接符 42" o:spid="_x0000_s1026" type="#_x0000_t32" style="position:absolute;left:0;text-align:left;margin-left:180.85pt;margin-top:9.95pt;width:3.6pt;height:2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" strokecolor="#4f81bd" strokeweight=".5pt">
                <v:stroke endarrow="block" joinstyle="miter"/>
              </v:shape>
            </w:pict>
          </mc:Fallback>
        </mc:AlternateContent>
      </w:r>
    </w:p>
    <w:p w:rsidR="006E2838" w:rsidRDefault="006E2838" w:rsidP="006E28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055EC" wp14:editId="151D42B0">
                <wp:simplePos x="0" y="0"/>
                <wp:positionH relativeFrom="column">
                  <wp:posOffset>3409950</wp:posOffset>
                </wp:positionH>
                <wp:positionV relativeFrom="paragraph">
                  <wp:posOffset>7620</wp:posOffset>
                </wp:positionV>
                <wp:extent cx="514350" cy="914400"/>
                <wp:effectExtent l="9525" t="7620" r="9525" b="1143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838" w:rsidRDefault="00545D01" w:rsidP="006E28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055EC" id="矩形 32" o:spid="_x0000_s1031" style="position:absolute;left:0;text-align:left;margin-left:268.5pt;margin-top:.6pt;width:40.5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" fillcolor="#4f81bd" strokecolor="#243f60" strokeweight="1pt">
                <v:textbox>
                  <w:txbxContent>
                    <w:p w:rsidR="006E2838" w:rsidRDefault="00545D01" w:rsidP="006E28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90A51" wp14:editId="463DA14A">
                <wp:simplePos x="0" y="0"/>
                <wp:positionH relativeFrom="column">
                  <wp:posOffset>2038350</wp:posOffset>
                </wp:positionH>
                <wp:positionV relativeFrom="paragraph">
                  <wp:posOffset>11430</wp:posOffset>
                </wp:positionV>
                <wp:extent cx="523875" cy="914400"/>
                <wp:effectExtent l="9525" t="11430" r="9525" b="7620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838" w:rsidRDefault="00545D01" w:rsidP="006E28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90A51" id="矩形 29" o:spid="_x0000_s1032" style="position:absolute;left:0;text-align:left;margin-left:160.5pt;margin-top:.9pt;width:41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" fillcolor="#4f81bd" strokecolor="#243f60" strokeweight="1pt">
                <v:textbox>
                  <w:txbxContent>
                    <w:p w:rsidR="006E2838" w:rsidRDefault="00545D01" w:rsidP="006E28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161E2" wp14:editId="43F4F850">
                <wp:simplePos x="0" y="0"/>
                <wp:positionH relativeFrom="margin">
                  <wp:posOffset>4114800</wp:posOffset>
                </wp:positionH>
                <wp:positionV relativeFrom="paragraph">
                  <wp:posOffset>11430</wp:posOffset>
                </wp:positionV>
                <wp:extent cx="476250" cy="914400"/>
                <wp:effectExtent l="9525" t="11430" r="9525" b="762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838" w:rsidRDefault="00545D01" w:rsidP="006E28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161E2" id="矩形 28" o:spid="_x0000_s1033" style="position:absolute;left:0;text-align:left;margin-left:324pt;margin-top:.9pt;width:37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" fillcolor="#4f81bd" strokecolor="#243f60" strokeweight="1pt">
                <v:textbox>
                  <w:txbxContent>
                    <w:p w:rsidR="006E2838" w:rsidRDefault="00545D01" w:rsidP="006E28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删除记录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6ED68" wp14:editId="612E682D">
                <wp:simplePos x="0" y="0"/>
                <wp:positionH relativeFrom="column">
                  <wp:posOffset>2733675</wp:posOffset>
                </wp:positionH>
                <wp:positionV relativeFrom="paragraph">
                  <wp:posOffset>11430</wp:posOffset>
                </wp:positionV>
                <wp:extent cx="514350" cy="914400"/>
                <wp:effectExtent l="9525" t="11430" r="9525" b="762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838" w:rsidRDefault="00545D01" w:rsidP="006E28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6ED68" id="矩形 27" o:spid="_x0000_s1034" style="position:absolute;left:0;text-align:left;margin-left:215.25pt;margin-top:.9pt;width:40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" fillcolor="#4f81bd" strokecolor="#243f60" strokeweight="1pt">
                <v:textbox>
                  <w:txbxContent>
                    <w:p w:rsidR="006E2838" w:rsidRDefault="00545D01" w:rsidP="006E28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修改记录</w:t>
                      </w:r>
                    </w:p>
                  </w:txbxContent>
                </v:textbox>
              </v:rect>
            </w:pict>
          </mc:Fallback>
        </mc:AlternateContent>
      </w:r>
    </w:p>
    <w:p w:rsidR="006E2838" w:rsidRDefault="006E2838" w:rsidP="006E2838"/>
    <w:p w:rsidR="006E2838" w:rsidRDefault="006E2838" w:rsidP="006E2838">
      <w:pPr>
        <w:pStyle w:val="2"/>
        <w:rPr>
          <w:rFonts w:ascii="Times New Roman" w:hAnsi="Times New Roman"/>
        </w:rPr>
      </w:pPr>
      <w:bookmarkStart w:id="15" w:name="_Toc293585164"/>
      <w:bookmarkStart w:id="16" w:name="_Toc387695827"/>
      <w:bookmarkStart w:id="17" w:name="_Toc388776651"/>
      <w:bookmarkStart w:id="18" w:name="_Toc420608129"/>
      <w:r>
        <w:rPr>
          <w:rFonts w:ascii="Times New Roman" w:hAnsi="Times New Roman" w:hint="eastAsia"/>
        </w:rPr>
        <w:lastRenderedPageBreak/>
        <w:t>2.3</w:t>
      </w:r>
      <w:r>
        <w:rPr>
          <w:rFonts w:ascii="Times New Roman" w:hAnsi="Times New Roman" w:hint="eastAsia"/>
        </w:rPr>
        <w:t>基本设计概念和处理流程</w:t>
      </w:r>
      <w:bookmarkEnd w:id="15"/>
      <w:bookmarkEnd w:id="16"/>
      <w:bookmarkEnd w:id="17"/>
      <w:bookmarkEnd w:id="18"/>
    </w:p>
    <w:p w:rsidR="006E2838" w:rsidRDefault="006E2838" w:rsidP="006E2838">
      <w:pPr>
        <w:pStyle w:val="3"/>
      </w:pPr>
      <w:bookmarkStart w:id="19" w:name="_Toc293585165"/>
      <w:bookmarkStart w:id="20" w:name="_Toc387695828"/>
      <w:bookmarkStart w:id="21" w:name="_Toc388776652"/>
      <w:bookmarkStart w:id="22" w:name="_Toc420608130"/>
      <w:r>
        <w:rPr>
          <w:rFonts w:hint="eastAsia"/>
        </w:rPr>
        <w:t xml:space="preserve">2.3.1 </w:t>
      </w:r>
      <w:bookmarkEnd w:id="19"/>
      <w:r>
        <w:rPr>
          <w:rFonts w:hint="eastAsia"/>
        </w:rPr>
        <w:t>角色与业务流程</w:t>
      </w:r>
      <w:bookmarkEnd w:id="20"/>
      <w:bookmarkEnd w:id="21"/>
      <w:bookmarkEnd w:id="22"/>
    </w:p>
    <w:p w:rsidR="006E2838" w:rsidRPr="00DC2551" w:rsidRDefault="00545D01" w:rsidP="006E283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用户整体分为两类：</w:t>
      </w:r>
      <w:r w:rsidR="00F7388A">
        <w:rPr>
          <w:rFonts w:hint="eastAsia"/>
          <w:sz w:val="28"/>
          <w:szCs w:val="28"/>
        </w:rPr>
        <w:t>管理员和一般用户</w:t>
      </w:r>
      <w:r w:rsidR="006E2838" w:rsidRPr="00DC2551">
        <w:rPr>
          <w:rFonts w:hint="eastAsia"/>
          <w:sz w:val="28"/>
          <w:szCs w:val="28"/>
        </w:rPr>
        <w:t>。</w:t>
      </w:r>
      <w:r w:rsidR="00F7388A">
        <w:rPr>
          <w:rFonts w:hint="eastAsia"/>
          <w:color w:val="000000"/>
          <w:sz w:val="28"/>
          <w:szCs w:val="28"/>
        </w:rPr>
        <w:t>一般用户</w:t>
      </w:r>
      <w:r w:rsidR="006E2838" w:rsidRPr="00DC2551">
        <w:rPr>
          <w:rFonts w:hint="eastAsia"/>
          <w:sz w:val="28"/>
          <w:szCs w:val="28"/>
        </w:rPr>
        <w:t>只能处理最基本的业务流程，包括</w:t>
      </w:r>
      <w:r w:rsidR="00F7388A">
        <w:rPr>
          <w:rFonts w:hint="eastAsia"/>
          <w:color w:val="000000"/>
          <w:sz w:val="28"/>
          <w:szCs w:val="28"/>
        </w:rPr>
        <w:t>信息的记录，查询修改和删除。</w:t>
      </w:r>
    </w:p>
    <w:p w:rsidR="006E2838" w:rsidRPr="00DC2551" w:rsidRDefault="00F7388A" w:rsidP="006E2838">
      <w:pPr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一般用户</w:t>
      </w:r>
      <w:r w:rsidR="006E2838" w:rsidRPr="00DC2551">
        <w:rPr>
          <w:rFonts w:hint="eastAsia"/>
          <w:sz w:val="28"/>
          <w:szCs w:val="28"/>
        </w:rPr>
        <w:t>业务流程图如图所示：</w:t>
      </w:r>
    </w:p>
    <w:p w:rsidR="006E2838" w:rsidRDefault="00F7388A" w:rsidP="006E283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FB4B6E3" wp14:editId="3DDDF3DA">
            <wp:extent cx="5274310" cy="2363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38" w:rsidRDefault="006E2838" w:rsidP="006E2838">
      <w:pPr>
        <w:pStyle w:val="a7"/>
        <w:ind w:left="360" w:firstLineChars="0" w:firstLine="0"/>
      </w:pPr>
    </w:p>
    <w:p w:rsidR="006E2838" w:rsidRPr="00DC2551" w:rsidRDefault="00F7388A" w:rsidP="006E283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管理员拥有比一般用户拥有</w:t>
      </w:r>
      <w:r w:rsidR="006E2838" w:rsidRPr="00DC2551">
        <w:rPr>
          <w:rFonts w:hint="eastAsia"/>
          <w:sz w:val="28"/>
          <w:szCs w:val="28"/>
        </w:rPr>
        <w:t>更高的权限。</w:t>
      </w:r>
      <w:r>
        <w:rPr>
          <w:rFonts w:hint="eastAsia"/>
          <w:color w:val="000000"/>
          <w:sz w:val="28"/>
          <w:szCs w:val="28"/>
        </w:rPr>
        <w:t>但功能较为简单，为管理一般用户的权限。</w:t>
      </w:r>
    </w:p>
    <w:p w:rsidR="006E2838" w:rsidRDefault="006E2838" w:rsidP="006E2838">
      <w:pPr>
        <w:pStyle w:val="2"/>
      </w:pPr>
      <w:bookmarkStart w:id="23" w:name="_Toc387695829"/>
      <w:bookmarkStart w:id="24" w:name="_Toc388776653"/>
      <w:bookmarkStart w:id="25" w:name="_Toc420608131"/>
      <w:r>
        <w:rPr>
          <w:rFonts w:hint="eastAsia"/>
        </w:rPr>
        <w:lastRenderedPageBreak/>
        <w:t>.3.2</w:t>
      </w:r>
      <w:r>
        <w:rPr>
          <w:rFonts w:hint="eastAsia"/>
        </w:rPr>
        <w:t>用例图</w:t>
      </w:r>
      <w:bookmarkEnd w:id="23"/>
      <w:bookmarkEnd w:id="24"/>
      <w:bookmarkEnd w:id="25"/>
    </w:p>
    <w:p w:rsidR="006E2838" w:rsidRDefault="001C1048" w:rsidP="006E2838">
      <w:pPr>
        <w:pStyle w:val="4"/>
      </w:pPr>
      <w:r>
        <w:rPr>
          <w:rFonts w:hint="eastAsia"/>
        </w:rPr>
        <w:t>系统</w:t>
      </w:r>
      <w:r w:rsidR="006E2838">
        <w:rPr>
          <w:rFonts w:hint="eastAsia"/>
        </w:rPr>
        <w:t>用例图：</w:t>
      </w:r>
    </w:p>
    <w:p w:rsidR="006E2838" w:rsidRDefault="001C1048" w:rsidP="006E2838">
      <w:r w:rsidRPr="001C1048">
        <w:rPr>
          <w:noProof/>
        </w:rPr>
        <w:drawing>
          <wp:inline distT="0" distB="0" distL="0" distR="0">
            <wp:extent cx="5615647" cy="35106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775" cy="351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38" w:rsidRPr="00D0391A" w:rsidRDefault="006E2838" w:rsidP="006E2838">
      <w:pPr>
        <w:pStyle w:val="2"/>
      </w:pPr>
      <w:bookmarkStart w:id="26" w:name="_Toc6811"/>
      <w:bookmarkStart w:id="27" w:name="_Toc387695830"/>
      <w:bookmarkStart w:id="28" w:name="_Toc388776654"/>
      <w:bookmarkStart w:id="29" w:name="_Toc420608132"/>
      <w:bookmarkStart w:id="30" w:name="_Toc26676"/>
      <w:r>
        <w:rPr>
          <w:rFonts w:hint="eastAsia"/>
        </w:rPr>
        <w:t xml:space="preserve">2.4 </w:t>
      </w:r>
      <w:r>
        <w:rPr>
          <w:rFonts w:hint="eastAsia"/>
        </w:rPr>
        <w:t>用例</w:t>
      </w:r>
      <w:bookmarkEnd w:id="26"/>
      <w:r>
        <w:t>描述</w:t>
      </w:r>
      <w:bookmarkEnd w:id="27"/>
      <w:bookmarkEnd w:id="28"/>
      <w:bookmarkEnd w:id="29"/>
    </w:p>
    <w:p w:rsidR="006E2838" w:rsidRDefault="006E2838" w:rsidP="006E2838">
      <w:pPr>
        <w:pStyle w:val="3"/>
      </w:pPr>
      <w:bookmarkStart w:id="31" w:name="_Toc5666"/>
      <w:bookmarkStart w:id="32" w:name="_Toc387695831"/>
      <w:bookmarkStart w:id="33" w:name="_Toc388776655"/>
      <w:bookmarkStart w:id="34" w:name="_Toc420608133"/>
      <w:r>
        <w:rPr>
          <w:rFonts w:hint="eastAsia"/>
        </w:rPr>
        <w:t xml:space="preserve">2.4.1 </w:t>
      </w:r>
      <w:r>
        <w:rPr>
          <w:rFonts w:hint="eastAsia"/>
        </w:rPr>
        <w:t>登录</w:t>
      </w:r>
      <w:bookmarkEnd w:id="31"/>
      <w:bookmarkEnd w:id="32"/>
      <w:bookmarkEnd w:id="33"/>
      <w:bookmarkEnd w:id="3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  <w:r w:rsidRPr="0041791D">
              <w:rPr>
                <w:rFonts w:ascii="宋体" w:hAnsi="宋体" w:hint="eastAsia"/>
                <w:sz w:val="28"/>
                <w:szCs w:val="28"/>
              </w:rPr>
              <w:t>登录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  <w:r w:rsidRPr="0041791D">
              <w:rPr>
                <w:rFonts w:hint="eastAsia"/>
                <w:bCs/>
                <w:sz w:val="28"/>
                <w:szCs w:val="28"/>
              </w:rPr>
              <w:t>HS-001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  <w:r w:rsidRPr="0041791D">
              <w:rPr>
                <w:rFonts w:hint="eastAsia"/>
                <w:bCs/>
                <w:sz w:val="28"/>
                <w:szCs w:val="28"/>
              </w:rPr>
              <w:t>管理员</w:t>
            </w:r>
            <w:r w:rsidRPr="0041791D">
              <w:rPr>
                <w:rFonts w:hint="eastAsia"/>
                <w:bCs/>
                <w:sz w:val="28"/>
                <w:szCs w:val="28"/>
              </w:rPr>
              <w:t>/</w:t>
            </w:r>
            <w:r w:rsidR="001C1048">
              <w:rPr>
                <w:rFonts w:hint="eastAsia"/>
                <w:bCs/>
                <w:sz w:val="28"/>
                <w:szCs w:val="28"/>
              </w:rPr>
              <w:t>一般用户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  <w:r w:rsidRPr="0041791D">
              <w:rPr>
                <w:rFonts w:ascii="宋体" w:hAnsi="宋体" w:hint="eastAsia"/>
                <w:sz w:val="28"/>
                <w:szCs w:val="28"/>
              </w:rPr>
              <w:t>管理员登录系统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输入密码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6E2838" w:rsidRPr="0041791D" w:rsidRDefault="006E2838" w:rsidP="006E2838">
            <w:pPr>
              <w:pStyle w:val="a7"/>
              <w:numPr>
                <w:ilvl w:val="0"/>
                <w:numId w:val="9"/>
              </w:numPr>
              <w:autoSpaceDN w:val="0"/>
              <w:ind w:firstLineChars="0"/>
              <w:rPr>
                <w:bCs/>
                <w:sz w:val="28"/>
                <w:szCs w:val="28"/>
              </w:rPr>
            </w:pPr>
            <w:r w:rsidRPr="0041791D">
              <w:rPr>
                <w:rFonts w:hint="eastAsia"/>
                <w:bCs/>
                <w:sz w:val="28"/>
                <w:szCs w:val="28"/>
              </w:rPr>
              <w:t>根据用户权限，</w:t>
            </w:r>
            <w:r w:rsidR="001C1048">
              <w:rPr>
                <w:rFonts w:hint="eastAsia"/>
                <w:bCs/>
                <w:sz w:val="28"/>
                <w:szCs w:val="28"/>
              </w:rPr>
              <w:t>管理员将拥有管理一般用户的功能</w:t>
            </w:r>
          </w:p>
          <w:p w:rsidR="006E2838" w:rsidRPr="001C1048" w:rsidRDefault="001C1048" w:rsidP="001C1048">
            <w:pPr>
              <w:pStyle w:val="a7"/>
              <w:numPr>
                <w:ilvl w:val="0"/>
                <w:numId w:val="9"/>
              </w:numPr>
              <w:autoSpaceDN w:val="0"/>
              <w:ind w:firstLineChars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一般用户将拥有一般的账单操作功能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lastRenderedPageBreak/>
              <w:t>其它事件流：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  <w:tr w:rsidR="006E2838" w:rsidTr="001827A3">
        <w:trPr>
          <w:trHeight w:val="343"/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</w:tbl>
    <w:p w:rsidR="006E2838" w:rsidRDefault="006E2838" w:rsidP="006E2838">
      <w:pPr>
        <w:pStyle w:val="3"/>
        <w:rPr>
          <w:lang w:eastAsia="zh-CN"/>
        </w:rPr>
      </w:pPr>
      <w:bookmarkStart w:id="35" w:name="_Toc15285"/>
      <w:bookmarkStart w:id="36" w:name="_Toc387695832"/>
      <w:bookmarkStart w:id="37" w:name="_Toc388776656"/>
      <w:bookmarkStart w:id="38" w:name="_Toc420608134"/>
      <w:r>
        <w:rPr>
          <w:rFonts w:hint="eastAsia"/>
        </w:rPr>
        <w:t>2.4.2</w:t>
      </w:r>
      <w:bookmarkEnd w:id="35"/>
      <w:bookmarkEnd w:id="36"/>
      <w:bookmarkEnd w:id="37"/>
      <w:r w:rsidR="001C1048">
        <w:rPr>
          <w:rFonts w:hint="eastAsia"/>
        </w:rPr>
        <w:t>新建记录</w:t>
      </w:r>
      <w:bookmarkEnd w:id="3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6E2838" w:rsidTr="009967CB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6E2838" w:rsidRPr="0041791D" w:rsidRDefault="001C1048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新建记录</w:t>
            </w:r>
          </w:p>
        </w:tc>
      </w:tr>
      <w:tr w:rsidR="006E2838" w:rsidTr="009967CB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  <w:r w:rsidRPr="0041791D">
              <w:rPr>
                <w:rFonts w:hint="eastAsia"/>
                <w:bCs/>
                <w:sz w:val="28"/>
                <w:szCs w:val="28"/>
              </w:rPr>
              <w:t>HS-002</w:t>
            </w:r>
          </w:p>
        </w:tc>
      </w:tr>
      <w:tr w:rsidR="006E2838" w:rsidTr="009967CB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6E2838" w:rsidRPr="0041791D" w:rsidRDefault="001C1048" w:rsidP="001827A3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6E2838" w:rsidTr="009967CB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</w:p>
        </w:tc>
      </w:tr>
      <w:tr w:rsidR="006E2838" w:rsidTr="009967CB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6E2838" w:rsidRPr="0041791D" w:rsidRDefault="001C1048" w:rsidP="001827A3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已经登录进入用户</w:t>
            </w:r>
            <w:r w:rsidR="006E2838" w:rsidRPr="0041791D">
              <w:rPr>
                <w:rFonts w:ascii="宋体" w:hAnsi="宋体" w:hint="eastAsia"/>
                <w:bCs/>
                <w:sz w:val="28"/>
                <w:szCs w:val="28"/>
              </w:rPr>
              <w:t>模块</w:t>
            </w:r>
          </w:p>
        </w:tc>
      </w:tr>
      <w:tr w:rsidR="006E2838" w:rsidTr="009967CB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6E2838" w:rsidRPr="001C1048" w:rsidRDefault="001C1048" w:rsidP="001C1048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添加新的账单</w:t>
            </w:r>
            <w:r w:rsidR="006E2838" w:rsidRPr="0041791D">
              <w:rPr>
                <w:rFonts w:hint="eastAsia"/>
                <w:sz w:val="28"/>
                <w:szCs w:val="28"/>
              </w:rPr>
              <w:t>信息</w:t>
            </w:r>
          </w:p>
        </w:tc>
      </w:tr>
      <w:tr w:rsidR="006E2838" w:rsidTr="009967CB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6E2838" w:rsidTr="009967CB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  <w:tr w:rsidR="006E2838" w:rsidTr="009967CB">
        <w:trPr>
          <w:trHeight w:val="343"/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</w:tbl>
    <w:p w:rsidR="006E2838" w:rsidRDefault="006E2838" w:rsidP="006E2838">
      <w:pPr>
        <w:pStyle w:val="3"/>
      </w:pPr>
      <w:bookmarkStart w:id="39" w:name="_Toc26872"/>
      <w:bookmarkStart w:id="40" w:name="_Toc387695833"/>
      <w:bookmarkStart w:id="41" w:name="_Toc388776657"/>
      <w:bookmarkStart w:id="42" w:name="_Toc420608135"/>
      <w:r>
        <w:rPr>
          <w:rFonts w:hint="eastAsia"/>
        </w:rPr>
        <w:t>2.4.3</w:t>
      </w:r>
      <w:bookmarkEnd w:id="39"/>
      <w:bookmarkEnd w:id="40"/>
      <w:bookmarkEnd w:id="41"/>
      <w:r w:rsidR="00380A15">
        <w:rPr>
          <w:rFonts w:hint="eastAsia"/>
        </w:rPr>
        <w:t>修改记录</w:t>
      </w:r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6E2838" w:rsidRPr="0041791D" w:rsidRDefault="00380A15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lastRenderedPageBreak/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  <w:r w:rsidRPr="0041791D">
              <w:rPr>
                <w:rFonts w:hint="eastAsia"/>
                <w:bCs/>
                <w:sz w:val="28"/>
                <w:szCs w:val="28"/>
              </w:rPr>
              <w:t>HS-003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6E2838" w:rsidRPr="0041791D" w:rsidRDefault="00380A15" w:rsidP="001827A3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已经进入预定管理模块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显示账单信息</w:t>
            </w:r>
          </w:p>
          <w:p w:rsidR="006E2838" w:rsidRPr="0041791D" w:rsidRDefault="006E2838" w:rsidP="001827A3">
            <w:pPr>
              <w:pStyle w:val="11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查询时间段的账单，账单分类</w:t>
            </w:r>
          </w:p>
          <w:p w:rsidR="006E2838" w:rsidRPr="00380A15" w:rsidRDefault="00380A15" w:rsidP="001827A3">
            <w:pPr>
              <w:pStyle w:val="11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修改账单信息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  <w:tr w:rsidR="006E2838" w:rsidTr="001827A3">
        <w:trPr>
          <w:trHeight w:val="343"/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</w:tbl>
    <w:p w:rsidR="006E2838" w:rsidRDefault="006E2838" w:rsidP="006E2838">
      <w:pPr>
        <w:pStyle w:val="3"/>
      </w:pPr>
      <w:bookmarkStart w:id="43" w:name="_Toc22010"/>
      <w:bookmarkStart w:id="44" w:name="_Toc387695834"/>
      <w:bookmarkStart w:id="45" w:name="_Toc388776658"/>
      <w:bookmarkStart w:id="46" w:name="_Toc420608136"/>
      <w:r>
        <w:rPr>
          <w:rFonts w:hint="eastAsia"/>
        </w:rPr>
        <w:t>2.4.4</w:t>
      </w:r>
      <w:bookmarkEnd w:id="43"/>
      <w:bookmarkEnd w:id="44"/>
      <w:bookmarkEnd w:id="45"/>
      <w:r w:rsidR="00380A15">
        <w:rPr>
          <w:rFonts w:hint="eastAsia"/>
        </w:rPr>
        <w:t>删除记录</w:t>
      </w:r>
      <w:bookmarkEnd w:id="4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6E2838" w:rsidRPr="0041791D" w:rsidRDefault="00380A15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账单记录的删除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  <w:r w:rsidRPr="0041791D">
              <w:rPr>
                <w:rFonts w:hint="eastAsia"/>
                <w:bCs/>
                <w:sz w:val="28"/>
                <w:szCs w:val="28"/>
              </w:rPr>
              <w:t>HS-004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6E2838" w:rsidRPr="0041791D" w:rsidRDefault="00380A15" w:rsidP="001827A3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已经进入</w:t>
            </w:r>
            <w:r w:rsidR="00380A15">
              <w:rPr>
                <w:rFonts w:ascii="宋体" w:hAnsi="宋体" w:hint="eastAsia"/>
                <w:bCs/>
                <w:sz w:val="28"/>
                <w:szCs w:val="28"/>
              </w:rPr>
              <w:t>预定的用户账单模块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D77E53" w:rsidRDefault="00380A15" w:rsidP="00D77E53">
            <w:pPr>
              <w:pStyle w:val="11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显示账单信息</w:t>
            </w:r>
          </w:p>
          <w:p w:rsidR="00D77E53" w:rsidRDefault="00D77E53" w:rsidP="00D77E53">
            <w:pPr>
              <w:pStyle w:val="11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查询时间段的账单，账单分类</w:t>
            </w:r>
          </w:p>
          <w:p w:rsidR="006E2838" w:rsidRPr="00D77E53" w:rsidRDefault="00D77E53" w:rsidP="00380A15">
            <w:pPr>
              <w:pStyle w:val="11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删除账单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lastRenderedPageBreak/>
              <w:t>其它事件流：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  <w:tr w:rsidR="006E2838" w:rsidTr="001827A3">
        <w:trPr>
          <w:trHeight w:val="343"/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</w:tbl>
    <w:p w:rsidR="006E2838" w:rsidRDefault="006E2838" w:rsidP="006E2838">
      <w:pPr>
        <w:pStyle w:val="3"/>
      </w:pPr>
      <w:bookmarkStart w:id="47" w:name="_Toc11973"/>
      <w:bookmarkStart w:id="48" w:name="_Toc387695835"/>
      <w:bookmarkStart w:id="49" w:name="_Toc388776659"/>
      <w:bookmarkStart w:id="50" w:name="_Toc420608137"/>
      <w:r>
        <w:rPr>
          <w:rFonts w:hint="eastAsia"/>
        </w:rPr>
        <w:t>2.4.5</w:t>
      </w:r>
      <w:bookmarkEnd w:id="47"/>
      <w:bookmarkEnd w:id="48"/>
      <w:bookmarkEnd w:id="49"/>
      <w:r w:rsidR="00D77E53">
        <w:rPr>
          <w:rFonts w:hint="eastAsia"/>
        </w:rPr>
        <w:t>查询记录</w:t>
      </w:r>
      <w:bookmarkEnd w:id="5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6E2838" w:rsidRPr="0041791D" w:rsidRDefault="00D77E53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查询记录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  <w:r w:rsidRPr="0041791D">
              <w:rPr>
                <w:rFonts w:hint="eastAsia"/>
                <w:bCs/>
                <w:sz w:val="28"/>
                <w:szCs w:val="28"/>
              </w:rPr>
              <w:t>HS-0</w:t>
            </w:r>
            <w:r w:rsidR="00D77E53">
              <w:rPr>
                <w:bCs/>
                <w:sz w:val="28"/>
                <w:szCs w:val="28"/>
              </w:rPr>
              <w:t>0</w:t>
            </w:r>
            <w:r w:rsidRPr="0041791D">
              <w:rPr>
                <w:rFonts w:hint="eastAsia"/>
                <w:bCs/>
                <w:sz w:val="28"/>
                <w:szCs w:val="28"/>
              </w:rPr>
              <w:t>5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6E2838" w:rsidRPr="0041791D" w:rsidRDefault="00D77E53" w:rsidP="001827A3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已经进入</w:t>
            </w:r>
            <w:r w:rsidR="00D77E53">
              <w:rPr>
                <w:rFonts w:ascii="宋体" w:hAnsi="宋体" w:hint="eastAsia"/>
                <w:bCs/>
                <w:sz w:val="28"/>
                <w:szCs w:val="28"/>
              </w:rPr>
              <w:t>用户账单管理模块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6E2838" w:rsidRPr="00D77E53" w:rsidRDefault="00D77E53" w:rsidP="00D77E5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查询时间段的账单，账单分类</w:t>
            </w: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6E2838" w:rsidTr="001827A3">
        <w:trPr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  <w:tr w:rsidR="006E2838" w:rsidTr="001827A3">
        <w:trPr>
          <w:trHeight w:val="343"/>
          <w:jc w:val="center"/>
        </w:trPr>
        <w:tc>
          <w:tcPr>
            <w:tcW w:w="1809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</w:tbl>
    <w:p w:rsidR="006E2838" w:rsidRDefault="006E2838" w:rsidP="006E2838">
      <w:pPr>
        <w:pStyle w:val="3"/>
      </w:pPr>
      <w:bookmarkStart w:id="51" w:name="_Toc11322"/>
      <w:bookmarkStart w:id="52" w:name="_Toc387695836"/>
      <w:bookmarkStart w:id="53" w:name="_Toc388776660"/>
      <w:bookmarkStart w:id="54" w:name="_Toc420608138"/>
      <w:r>
        <w:rPr>
          <w:rFonts w:hint="eastAsia"/>
        </w:rPr>
        <w:t>2.4.6</w:t>
      </w:r>
      <w:bookmarkEnd w:id="51"/>
      <w:bookmarkEnd w:id="52"/>
      <w:bookmarkEnd w:id="53"/>
      <w:r w:rsidR="00D77E53">
        <w:rPr>
          <w:rFonts w:hint="eastAsia"/>
        </w:rPr>
        <w:t>管理模块</w:t>
      </w:r>
      <w:bookmarkEnd w:id="54"/>
    </w:p>
    <w:tbl>
      <w:tblPr>
        <w:tblW w:w="8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6974"/>
      </w:tblGrid>
      <w:tr w:rsidR="006E2838" w:rsidTr="001827A3">
        <w:trPr>
          <w:jc w:val="center"/>
        </w:trPr>
        <w:tc>
          <w:tcPr>
            <w:tcW w:w="1784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974" w:type="dxa"/>
          </w:tcPr>
          <w:p w:rsidR="006E2838" w:rsidRPr="0041791D" w:rsidRDefault="00D77E53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管理模块</w:t>
            </w:r>
          </w:p>
        </w:tc>
      </w:tr>
      <w:tr w:rsidR="006E2838" w:rsidTr="001827A3">
        <w:trPr>
          <w:jc w:val="center"/>
        </w:trPr>
        <w:tc>
          <w:tcPr>
            <w:tcW w:w="1784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lastRenderedPageBreak/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974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  <w:r w:rsidRPr="0041791D">
              <w:rPr>
                <w:rFonts w:hint="eastAsia"/>
                <w:bCs/>
                <w:sz w:val="28"/>
                <w:szCs w:val="28"/>
              </w:rPr>
              <w:t>HS-006</w:t>
            </w:r>
          </w:p>
        </w:tc>
      </w:tr>
      <w:tr w:rsidR="006E2838" w:rsidTr="001827A3">
        <w:trPr>
          <w:jc w:val="center"/>
        </w:trPr>
        <w:tc>
          <w:tcPr>
            <w:tcW w:w="1784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974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  <w:r w:rsidRPr="0041791D">
              <w:rPr>
                <w:rFonts w:hint="eastAsia"/>
                <w:bCs/>
                <w:sz w:val="28"/>
                <w:szCs w:val="28"/>
              </w:rPr>
              <w:t>管理员</w:t>
            </w:r>
          </w:p>
        </w:tc>
      </w:tr>
      <w:tr w:rsidR="006E2838" w:rsidTr="001827A3">
        <w:trPr>
          <w:jc w:val="center"/>
        </w:trPr>
        <w:tc>
          <w:tcPr>
            <w:tcW w:w="1784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974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sz w:val="28"/>
                <w:szCs w:val="28"/>
              </w:rPr>
            </w:pPr>
          </w:p>
        </w:tc>
      </w:tr>
      <w:tr w:rsidR="006E2838" w:rsidTr="001827A3">
        <w:trPr>
          <w:jc w:val="center"/>
        </w:trPr>
        <w:tc>
          <w:tcPr>
            <w:tcW w:w="1784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974" w:type="dxa"/>
          </w:tcPr>
          <w:p w:rsidR="006E2838" w:rsidRPr="0041791D" w:rsidRDefault="006E2838" w:rsidP="001827A3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已经进入</w:t>
            </w:r>
            <w:r w:rsidR="00D77E53">
              <w:rPr>
                <w:rFonts w:ascii="宋体" w:hAnsi="宋体" w:hint="eastAsia"/>
                <w:bCs/>
                <w:sz w:val="28"/>
                <w:szCs w:val="28"/>
              </w:rPr>
              <w:t>管理员模块</w:t>
            </w:r>
          </w:p>
        </w:tc>
      </w:tr>
      <w:tr w:rsidR="006E2838" w:rsidTr="001827A3">
        <w:trPr>
          <w:jc w:val="center"/>
        </w:trPr>
        <w:tc>
          <w:tcPr>
            <w:tcW w:w="1784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974" w:type="dxa"/>
          </w:tcPr>
          <w:p w:rsidR="006E2838" w:rsidRDefault="00D77E53" w:rsidP="00D77E53">
            <w:pPr>
              <w:pStyle w:val="11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新建普通用户，对普通用户密码管理</w:t>
            </w:r>
          </w:p>
          <w:p w:rsidR="00D77E53" w:rsidRPr="00D77E53" w:rsidRDefault="00D77E53" w:rsidP="00D77E53">
            <w:pPr>
              <w:pStyle w:val="11"/>
              <w:numPr>
                <w:ilvl w:val="0"/>
                <w:numId w:val="14"/>
              </w:num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启用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禁用用户</w:t>
            </w:r>
          </w:p>
          <w:p w:rsidR="00D77E53" w:rsidRPr="0041791D" w:rsidRDefault="00D77E53" w:rsidP="00D77E53">
            <w:pPr>
              <w:pStyle w:val="11"/>
              <w:numPr>
                <w:ilvl w:val="0"/>
                <w:numId w:val="14"/>
              </w:num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查询普通用户资料</w:t>
            </w:r>
          </w:p>
        </w:tc>
      </w:tr>
      <w:tr w:rsidR="006E2838" w:rsidTr="001827A3">
        <w:trPr>
          <w:jc w:val="center"/>
        </w:trPr>
        <w:tc>
          <w:tcPr>
            <w:tcW w:w="1784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974" w:type="dxa"/>
          </w:tcPr>
          <w:p w:rsidR="006E2838" w:rsidRPr="0041791D" w:rsidRDefault="006E2838" w:rsidP="001827A3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6E2838" w:rsidTr="001827A3">
        <w:trPr>
          <w:jc w:val="center"/>
        </w:trPr>
        <w:tc>
          <w:tcPr>
            <w:tcW w:w="1784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974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  <w:tr w:rsidR="006E2838" w:rsidTr="001827A3">
        <w:trPr>
          <w:trHeight w:val="343"/>
          <w:jc w:val="center"/>
        </w:trPr>
        <w:tc>
          <w:tcPr>
            <w:tcW w:w="1784" w:type="dxa"/>
            <w:shd w:val="pct25" w:color="auto" w:fill="auto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974" w:type="dxa"/>
          </w:tcPr>
          <w:p w:rsidR="006E2838" w:rsidRPr="0041791D" w:rsidRDefault="006E2838" w:rsidP="001827A3">
            <w:pPr>
              <w:pStyle w:val="11"/>
              <w:rPr>
                <w:sz w:val="28"/>
                <w:szCs w:val="28"/>
              </w:rPr>
            </w:pPr>
          </w:p>
        </w:tc>
      </w:tr>
    </w:tbl>
    <w:p w:rsidR="006E2838" w:rsidRDefault="006E2838" w:rsidP="006E2838">
      <w:pPr>
        <w:pStyle w:val="2"/>
        <w:rPr>
          <w:szCs w:val="28"/>
        </w:rPr>
      </w:pPr>
      <w:bookmarkStart w:id="55" w:name="_Toc387695839"/>
      <w:bookmarkStart w:id="56" w:name="_Toc388776663"/>
      <w:bookmarkStart w:id="57" w:name="_Toc420608139"/>
      <w:r>
        <w:rPr>
          <w:rFonts w:hint="eastAsia"/>
        </w:rPr>
        <w:t xml:space="preserve">2.5 </w:t>
      </w:r>
      <w:r>
        <w:rPr>
          <w:rFonts w:hint="eastAsia"/>
        </w:rPr>
        <w:t>非功能的规定</w:t>
      </w:r>
      <w:bookmarkEnd w:id="30"/>
      <w:bookmarkEnd w:id="55"/>
      <w:bookmarkEnd w:id="56"/>
      <w:bookmarkEnd w:id="57"/>
    </w:p>
    <w:p w:rsidR="006E2838" w:rsidRPr="0041791D" w:rsidRDefault="006E2838" w:rsidP="009967CB">
      <w:pPr>
        <w:spacing w:line="360" w:lineRule="auto"/>
        <w:ind w:firstLineChars="200" w:firstLine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4"/>
          <w:szCs w:val="28"/>
        </w:rPr>
        <w:t>（</w:t>
      </w:r>
      <w:r>
        <w:rPr>
          <w:rFonts w:ascii="Times New Roman" w:hAnsi="Times New Roman" w:hint="eastAsia"/>
          <w:sz w:val="24"/>
          <w:szCs w:val="28"/>
        </w:rPr>
        <w:t>1</w:t>
      </w:r>
      <w:r>
        <w:rPr>
          <w:rFonts w:ascii="Times New Roman" w:hAnsi="Times New Roman" w:hint="eastAsia"/>
          <w:sz w:val="24"/>
          <w:szCs w:val="28"/>
        </w:rPr>
        <w:t>）</w:t>
      </w:r>
      <w:r w:rsidRPr="0041791D">
        <w:rPr>
          <w:rFonts w:ascii="Times New Roman" w:hAnsi="Times New Roman" w:hint="eastAsia"/>
          <w:sz w:val="28"/>
          <w:szCs w:val="28"/>
        </w:rPr>
        <w:t>系统健壮：具有一定的容错能力，并且以友好的方式告之用户</w:t>
      </w:r>
    </w:p>
    <w:p w:rsidR="006E2838" w:rsidRPr="0041791D" w:rsidRDefault="006E2838" w:rsidP="006E2838"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可复用性：系统组件可重复使用</w:t>
      </w:r>
    </w:p>
    <w:p w:rsidR="006E2838" w:rsidRPr="0041791D" w:rsidRDefault="006E2838" w:rsidP="006E2838"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可扩展性：符合开闭原则，添加新功能时不会对原系统造成太大影响</w:t>
      </w:r>
    </w:p>
    <w:p w:rsidR="006E2838" w:rsidRPr="0041791D" w:rsidRDefault="006E2838" w:rsidP="006E2838"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高效性：数据库设计良好，能够与系统较高效的交互</w:t>
      </w:r>
    </w:p>
    <w:p w:rsidR="006E2838" w:rsidRPr="009967CB" w:rsidRDefault="006E2838" w:rsidP="006E2838"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安全性：系统可自动备份数据库，防止意外操作引起的数据损坏</w:t>
      </w:r>
      <w:r w:rsidRPr="009967CB">
        <w:rPr>
          <w:rFonts w:ascii="Times New Roman" w:hAnsi="Times New Roman"/>
          <w:sz w:val="24"/>
          <w:szCs w:val="28"/>
        </w:rPr>
        <w:tab/>
      </w:r>
    </w:p>
    <w:p w:rsidR="006E2838" w:rsidRDefault="006E2838" w:rsidP="006E2838">
      <w:pPr>
        <w:pStyle w:val="2"/>
      </w:pPr>
      <w:bookmarkStart w:id="58" w:name="_Toc30645"/>
      <w:bookmarkStart w:id="59" w:name="_Toc387695840"/>
      <w:bookmarkStart w:id="60" w:name="_Toc388776664"/>
      <w:bookmarkStart w:id="61" w:name="_Toc420608140"/>
      <w:r>
        <w:rPr>
          <w:rFonts w:hint="eastAsia"/>
        </w:rPr>
        <w:lastRenderedPageBreak/>
        <w:t xml:space="preserve">2.6 </w:t>
      </w:r>
      <w:r>
        <w:rPr>
          <w:rFonts w:hint="eastAsia"/>
        </w:rPr>
        <w:t>数据库管理能力要求</w:t>
      </w:r>
      <w:bookmarkEnd w:id="58"/>
      <w:bookmarkEnd w:id="59"/>
      <w:bookmarkEnd w:id="60"/>
      <w:bookmarkEnd w:id="61"/>
    </w:p>
    <w:p w:rsidR="006E2838" w:rsidRPr="0041791D" w:rsidRDefault="006E2838" w:rsidP="006E2838">
      <w:p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本系统使用</w:t>
      </w:r>
      <w:r w:rsidR="00D77E53">
        <w:rPr>
          <w:rFonts w:ascii="Times New Roman" w:hAnsi="Times New Roman"/>
          <w:sz w:val="28"/>
          <w:szCs w:val="28"/>
        </w:rPr>
        <w:t>mysql</w:t>
      </w:r>
      <w:r w:rsidRPr="0041791D">
        <w:rPr>
          <w:rFonts w:ascii="Times New Roman" w:hAnsi="Times New Roman" w:hint="eastAsia"/>
          <w:sz w:val="28"/>
          <w:szCs w:val="28"/>
        </w:rPr>
        <w:t>数据库，用来存储</w:t>
      </w:r>
      <w:r w:rsidR="00D77E53">
        <w:rPr>
          <w:rFonts w:ascii="Times New Roman" w:hAnsi="Times New Roman" w:hint="eastAsia"/>
          <w:sz w:val="28"/>
          <w:szCs w:val="28"/>
        </w:rPr>
        <w:t>用户资料信息，账单的日期，金额类型，以及账单备注等信息</w:t>
      </w:r>
      <w:r w:rsidRPr="0041791D">
        <w:rPr>
          <w:rFonts w:ascii="Times New Roman" w:hAnsi="Times New Roman" w:hint="eastAsia"/>
          <w:sz w:val="28"/>
          <w:szCs w:val="28"/>
        </w:rPr>
        <w:t>，数据库要求如下：</w:t>
      </w:r>
    </w:p>
    <w:p w:rsidR="006E2838" w:rsidRPr="0041791D" w:rsidRDefault="006E2838" w:rsidP="006E2838">
      <w:pPr>
        <w:numPr>
          <w:ilvl w:val="0"/>
          <w:numId w:val="4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在不影响效率的情况下尽可能满足</w:t>
      </w:r>
      <w:r w:rsidRPr="0041791D">
        <w:rPr>
          <w:rFonts w:ascii="Times New Roman" w:hAnsi="Times New Roman" w:hint="eastAsia"/>
          <w:sz w:val="28"/>
          <w:szCs w:val="28"/>
        </w:rPr>
        <w:t>3N</w:t>
      </w:r>
      <w:r w:rsidRPr="0041791D">
        <w:rPr>
          <w:rFonts w:ascii="Times New Roman" w:hAnsi="Times New Roman" w:hint="eastAsia"/>
          <w:sz w:val="28"/>
          <w:szCs w:val="28"/>
        </w:rPr>
        <w:t>范式</w:t>
      </w:r>
    </w:p>
    <w:p w:rsidR="006E2838" w:rsidRPr="0041791D" w:rsidRDefault="006E2838" w:rsidP="006E2838">
      <w:pPr>
        <w:numPr>
          <w:ilvl w:val="0"/>
          <w:numId w:val="4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数据库表之间联系紧密，便于维护</w:t>
      </w:r>
    </w:p>
    <w:p w:rsidR="006E2838" w:rsidRPr="0041791D" w:rsidRDefault="006E2838" w:rsidP="006E2838">
      <w:pPr>
        <w:numPr>
          <w:ilvl w:val="0"/>
          <w:numId w:val="4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满足数据库设计的重要原则</w:t>
      </w:r>
    </w:p>
    <w:p w:rsidR="006E2838" w:rsidRDefault="006E2838" w:rsidP="006E2838">
      <w:pPr>
        <w:pStyle w:val="2"/>
      </w:pPr>
      <w:bookmarkStart w:id="62" w:name="_Toc23591"/>
      <w:bookmarkStart w:id="63" w:name="_Toc387695841"/>
      <w:bookmarkStart w:id="64" w:name="_Toc388776665"/>
      <w:bookmarkStart w:id="65" w:name="_Toc420608141"/>
      <w:r>
        <w:rPr>
          <w:rFonts w:hint="eastAsia"/>
        </w:rPr>
        <w:t>2.7</w:t>
      </w:r>
      <w:r>
        <w:rPr>
          <w:rFonts w:hint="eastAsia"/>
        </w:rPr>
        <w:t>接口</w:t>
      </w:r>
      <w:bookmarkEnd w:id="62"/>
      <w:bookmarkEnd w:id="63"/>
      <w:bookmarkEnd w:id="64"/>
      <w:bookmarkEnd w:id="65"/>
    </w:p>
    <w:p w:rsidR="006E2838" w:rsidRPr="0041791D" w:rsidRDefault="006E2838" w:rsidP="006E2838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(1)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用户接口</w:t>
      </w:r>
    </w:p>
    <w:p w:rsidR="006E2838" w:rsidRPr="0041791D" w:rsidRDefault="006E2838" w:rsidP="006E2838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ab/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用户在登录页面输入的用户名和密码，系统根据用户</w:t>
      </w:r>
      <w:r w:rsidR="00D77E53">
        <w:rPr>
          <w:rFonts w:ascii="Times New Roman" w:hAnsi="Times New Roman" w:hint="eastAsia"/>
          <w:bCs/>
          <w:color w:val="000000"/>
          <w:sz w:val="28"/>
          <w:szCs w:val="28"/>
        </w:rPr>
        <w:t>所选用户类型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判断用户的身份并赋予相应的权限。登录系统后即可进行相应的操作。</w:t>
      </w:r>
    </w:p>
    <w:p w:rsidR="006E2838" w:rsidRPr="0041791D" w:rsidRDefault="006E2838" w:rsidP="006E2838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(2)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硬件接口（逻辑结构，物理地址）</w:t>
      </w:r>
    </w:p>
    <w:p w:rsidR="006E2838" w:rsidRPr="0041791D" w:rsidRDefault="006E2838" w:rsidP="006E2838">
      <w:pPr>
        <w:spacing w:line="360" w:lineRule="auto"/>
        <w:ind w:firstLine="420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软件支持常用的服务器及个人计算机。</w:t>
      </w:r>
    </w:p>
    <w:p w:rsidR="006E2838" w:rsidRPr="0041791D" w:rsidRDefault="006E2838" w:rsidP="006E2838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(3)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软件接口</w:t>
      </w:r>
    </w:p>
    <w:p w:rsidR="006E2838" w:rsidRPr="0041791D" w:rsidRDefault="006E2838" w:rsidP="006E2838">
      <w:pPr>
        <w:spacing w:line="360" w:lineRule="auto"/>
        <w:ind w:leftChars="200" w:left="420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软件运行在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windows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操作系统之上，系统分为三层结构：表示层、应用层、数据存储层，采用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MVC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架构，软件在后台与数据库进行交互。</w:t>
      </w:r>
    </w:p>
    <w:p w:rsidR="006E2838" w:rsidRPr="0041791D" w:rsidRDefault="006E2838" w:rsidP="006E2838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(4)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通信接口（局域网，远程串行设备）</w:t>
      </w:r>
    </w:p>
    <w:p w:rsidR="008A6E0D" w:rsidRPr="009967CB" w:rsidRDefault="006E2838" w:rsidP="009967CB">
      <w:pPr>
        <w:spacing w:line="360" w:lineRule="auto"/>
        <w:ind w:firstLine="420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系统暂时不作考虑。</w:t>
      </w:r>
    </w:p>
    <w:sectPr w:rsidR="008A6E0D" w:rsidRPr="009967CB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F4" w:rsidRDefault="007170F4">
      <w:r>
        <w:separator/>
      </w:r>
    </w:p>
  </w:endnote>
  <w:endnote w:type="continuationSeparator" w:id="0">
    <w:p w:rsidR="007170F4" w:rsidRDefault="0071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551" w:rsidRDefault="00545D01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DC2551" w:rsidRDefault="007170F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551" w:rsidRDefault="00545D01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AD153E">
      <w:rPr>
        <w:rStyle w:val="a3"/>
        <w:noProof/>
      </w:rPr>
      <w:t>2</w:t>
    </w:r>
    <w:r>
      <w:fldChar w:fldCharType="end"/>
    </w:r>
  </w:p>
  <w:p w:rsidR="00DC2551" w:rsidRDefault="007170F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F4" w:rsidRDefault="007170F4">
      <w:r>
        <w:separator/>
      </w:r>
    </w:p>
  </w:footnote>
  <w:footnote w:type="continuationSeparator" w:id="0">
    <w:p w:rsidR="007170F4" w:rsidRDefault="00717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551" w:rsidRDefault="00545D01">
    <w:pPr>
      <w:pStyle w:val="a5"/>
    </w:pPr>
    <w:r>
      <w:rPr>
        <w:rFonts w:hint="eastAsia"/>
      </w:rPr>
      <w:t>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1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3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4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2001FD"/>
    <w:multiLevelType w:val="hybridMultilevel"/>
    <w:tmpl w:val="FC68C4BE"/>
    <w:lvl w:ilvl="0" w:tplc="998AB3C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5478B"/>
    <w:multiLevelType w:val="hybridMultilevel"/>
    <w:tmpl w:val="CA688388"/>
    <w:lvl w:ilvl="0" w:tplc="094C2B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536690"/>
    <w:multiLevelType w:val="hybridMultilevel"/>
    <w:tmpl w:val="D1762B14"/>
    <w:lvl w:ilvl="0" w:tplc="992A67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EE656A"/>
    <w:multiLevelType w:val="hybridMultilevel"/>
    <w:tmpl w:val="569C2F44"/>
    <w:lvl w:ilvl="0" w:tplc="FFB6A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12"/>
  </w:num>
  <w:num w:numId="8">
    <w:abstractNumId w:val="13"/>
  </w:num>
  <w:num w:numId="9">
    <w:abstractNumId w:val="4"/>
  </w:num>
  <w:num w:numId="10">
    <w:abstractNumId w:val="9"/>
  </w:num>
  <w:num w:numId="11">
    <w:abstractNumId w:val="7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38"/>
    <w:rsid w:val="000367D5"/>
    <w:rsid w:val="001C1048"/>
    <w:rsid w:val="001D4D56"/>
    <w:rsid w:val="001E713E"/>
    <w:rsid w:val="00380A15"/>
    <w:rsid w:val="00545D01"/>
    <w:rsid w:val="006B1D2D"/>
    <w:rsid w:val="006E2838"/>
    <w:rsid w:val="007170F4"/>
    <w:rsid w:val="0074098D"/>
    <w:rsid w:val="007F7003"/>
    <w:rsid w:val="008A6E0D"/>
    <w:rsid w:val="009967CB"/>
    <w:rsid w:val="00AD153E"/>
    <w:rsid w:val="00D77E53"/>
    <w:rsid w:val="00F7388A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400C7-78FA-4356-A565-EBC353C8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83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6E283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6E283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6E2838"/>
    <w:pPr>
      <w:keepNext/>
      <w:keepLines/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283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E2838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6E2838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6E2838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6E2838"/>
    <w:rPr>
      <w:rFonts w:ascii="Cambria" w:eastAsia="宋体" w:hAnsi="Cambria" w:cs="Times New Roman"/>
      <w:b/>
      <w:bCs/>
      <w:sz w:val="28"/>
      <w:szCs w:val="28"/>
    </w:rPr>
  </w:style>
  <w:style w:type="character" w:styleId="a3">
    <w:name w:val="page number"/>
    <w:basedOn w:val="a0"/>
    <w:rsid w:val="006E2838"/>
  </w:style>
  <w:style w:type="character" w:styleId="a4">
    <w:name w:val="Hyperlink"/>
    <w:uiPriority w:val="99"/>
    <w:rsid w:val="006E2838"/>
    <w:rPr>
      <w:color w:val="0000FF"/>
      <w:u w:val="single"/>
    </w:rPr>
  </w:style>
  <w:style w:type="character" w:customStyle="1" w:styleId="Char">
    <w:name w:val="页眉 Char"/>
    <w:link w:val="a5"/>
    <w:rsid w:val="006E2838"/>
    <w:rPr>
      <w:sz w:val="18"/>
      <w:szCs w:val="18"/>
    </w:rPr>
  </w:style>
  <w:style w:type="character" w:customStyle="1" w:styleId="Char0">
    <w:name w:val="页脚 Char"/>
    <w:link w:val="a6"/>
    <w:rsid w:val="006E2838"/>
    <w:rPr>
      <w:sz w:val="18"/>
      <w:szCs w:val="18"/>
    </w:rPr>
  </w:style>
  <w:style w:type="paragraph" w:styleId="a5">
    <w:name w:val="header"/>
    <w:basedOn w:val="a"/>
    <w:link w:val="Char"/>
    <w:rsid w:val="006E2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6E2838"/>
    <w:rPr>
      <w:rFonts w:ascii="Calibri" w:eastAsia="宋体" w:hAnsi="Calibri" w:cs="Times New Roman"/>
      <w:sz w:val="18"/>
      <w:szCs w:val="18"/>
    </w:rPr>
  </w:style>
  <w:style w:type="paragraph" w:styleId="20">
    <w:name w:val="toc 2"/>
    <w:basedOn w:val="a"/>
    <w:next w:val="a"/>
    <w:uiPriority w:val="39"/>
    <w:rsid w:val="006E2838"/>
    <w:pPr>
      <w:ind w:leftChars="200" w:left="420"/>
    </w:pPr>
  </w:style>
  <w:style w:type="paragraph" w:styleId="10">
    <w:name w:val="toc 1"/>
    <w:basedOn w:val="a"/>
    <w:next w:val="a"/>
    <w:uiPriority w:val="39"/>
    <w:rsid w:val="006E2838"/>
  </w:style>
  <w:style w:type="paragraph" w:styleId="30">
    <w:name w:val="toc 3"/>
    <w:basedOn w:val="a"/>
    <w:next w:val="a"/>
    <w:uiPriority w:val="39"/>
    <w:rsid w:val="006E2838"/>
    <w:pPr>
      <w:ind w:leftChars="400" w:left="840"/>
    </w:pPr>
  </w:style>
  <w:style w:type="paragraph" w:styleId="a6">
    <w:name w:val="footer"/>
    <w:basedOn w:val="a"/>
    <w:link w:val="Char0"/>
    <w:rsid w:val="006E28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6E2838"/>
    <w:rPr>
      <w:rFonts w:ascii="Calibri" w:eastAsia="宋体" w:hAnsi="Calibri" w:cs="Times New Roman"/>
      <w:sz w:val="18"/>
      <w:szCs w:val="18"/>
    </w:rPr>
  </w:style>
  <w:style w:type="paragraph" w:customStyle="1" w:styleId="11">
    <w:name w:val="表内容1"/>
    <w:basedOn w:val="a"/>
    <w:rsid w:val="006E2838"/>
    <w:pPr>
      <w:spacing w:line="60" w:lineRule="auto"/>
      <w:jc w:val="left"/>
    </w:pPr>
    <w:rPr>
      <w:rFonts w:cs="宋体"/>
      <w:szCs w:val="20"/>
    </w:rPr>
  </w:style>
  <w:style w:type="paragraph" w:styleId="a7">
    <w:name w:val="List Paragraph"/>
    <w:basedOn w:val="a"/>
    <w:uiPriority w:val="34"/>
    <w:qFormat/>
    <w:rsid w:val="006E2838"/>
    <w:pPr>
      <w:ind w:firstLineChars="200" w:firstLine="420"/>
    </w:pPr>
    <w:rPr>
      <w:rFonts w:ascii="Times New Roman" w:hAnsi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E71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a8">
    <w:name w:val="Date"/>
    <w:basedOn w:val="a"/>
    <w:next w:val="a"/>
    <w:link w:val="Char2"/>
    <w:uiPriority w:val="99"/>
    <w:semiHidden/>
    <w:unhideWhenUsed/>
    <w:rsid w:val="009967CB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9967CB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2DF4E-2179-4EAD-8288-F2A5827F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Fish</cp:lastModifiedBy>
  <cp:revision>7</cp:revision>
  <dcterms:created xsi:type="dcterms:W3CDTF">2015-05-28T05:34:00Z</dcterms:created>
  <dcterms:modified xsi:type="dcterms:W3CDTF">2015-05-28T12:47:00Z</dcterms:modified>
</cp:coreProperties>
</file>