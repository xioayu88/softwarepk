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D08A4">
      <w:pPr>
        <w:spacing w:beforeLines="50" w:before="156"/>
        <w:jc w:val="center"/>
        <w:rPr>
          <w:b/>
          <w:sz w:val="52"/>
        </w:rPr>
      </w:pPr>
    </w:p>
    <w:p w:rsidR="000B4258" w:rsidRDefault="000B4258" w:rsidP="000B4258">
      <w:pPr>
        <w:spacing w:beforeLines="50" w:before="156" w:line="360" w:lineRule="auto"/>
        <w:jc w:val="center"/>
        <w:rPr>
          <w:b/>
          <w:sz w:val="52"/>
        </w:rPr>
      </w:pPr>
      <w:r>
        <w:rPr>
          <w:b/>
          <w:sz w:val="52"/>
        </w:rPr>
        <w:t>软件工程</w:t>
      </w:r>
      <w:r>
        <w:rPr>
          <w:b/>
          <w:sz w:val="52"/>
        </w:rPr>
        <w:t>pk</w:t>
      </w:r>
      <w:r>
        <w:rPr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个人记账软件</w:t>
      </w:r>
    </w:p>
    <w:p w:rsidR="00547CD5" w:rsidRPr="000B4258" w:rsidRDefault="00547CD5" w:rsidP="003D08A4">
      <w:pPr>
        <w:spacing w:beforeLines="50" w:before="156"/>
        <w:jc w:val="center"/>
        <w:rPr>
          <w:b/>
          <w:sz w:val="36"/>
        </w:rPr>
      </w:pPr>
    </w:p>
    <w:p w:rsidR="00547CD5" w:rsidRPr="00FC7442" w:rsidRDefault="00EE637D" w:rsidP="003D08A4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2553F6" w:rsidRDefault="002553F6" w:rsidP="002553F6">
      <w:pPr>
        <w:spacing w:line="480" w:lineRule="auto"/>
        <w:rPr>
          <w:rFonts w:ascii="华文隶书" w:eastAsia="华文隶书" w:hAnsi="Calibri"/>
          <w:sz w:val="30"/>
          <w:szCs w:val="30"/>
          <w:u w:val="single"/>
        </w:rPr>
      </w:pPr>
      <w:r>
        <w:rPr>
          <w:rFonts w:ascii="华文隶书" w:eastAsia="华文隶书" w:hAnsi="Calibri" w:hint="eastAsia"/>
          <w:sz w:val="30"/>
          <w:szCs w:val="30"/>
        </w:rPr>
        <w:t>院    系：</w:t>
      </w:r>
      <w:r>
        <w:rPr>
          <w:rFonts w:ascii="华文隶书" w:eastAsia="华文隶书" w:hAnsi="Calibri" w:hint="eastAsia"/>
          <w:sz w:val="30"/>
          <w:szCs w:val="30"/>
          <w:u w:val="single"/>
        </w:rPr>
        <w:t xml:space="preserve">                 软件学院                       </w:t>
      </w:r>
    </w:p>
    <w:p w:rsidR="002553F6" w:rsidRDefault="002553F6" w:rsidP="002553F6">
      <w:pPr>
        <w:spacing w:line="480" w:lineRule="auto"/>
        <w:rPr>
          <w:rFonts w:ascii="华文隶书" w:eastAsia="华文隶书" w:hAnsi="Calibri"/>
          <w:bCs/>
          <w:sz w:val="30"/>
          <w:szCs w:val="30"/>
          <w:u w:val="single"/>
        </w:rPr>
      </w:pPr>
      <w:r>
        <w:rPr>
          <w:rFonts w:ascii="华文隶书" w:eastAsia="华文隶书" w:hAnsi="Calibri" w:hint="eastAsia"/>
          <w:bCs/>
          <w:sz w:val="30"/>
          <w:szCs w:val="30"/>
        </w:rPr>
        <w:t>编 制 人：</w:t>
      </w:r>
      <w:r>
        <w:rPr>
          <w:rFonts w:ascii="华文隶书" w:eastAsia="华文隶书" w:hAnsi="Calibri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Ansi="Calibri" w:hint="eastAsia"/>
          <w:sz w:val="30"/>
          <w:szCs w:val="30"/>
          <w:u w:val="single"/>
        </w:rPr>
        <w:t xml:space="preserve">王舒渝     </w:t>
      </w:r>
      <w:r>
        <w:rPr>
          <w:rFonts w:ascii="华文隶书" w:eastAsia="华文隶书" w:hAnsi="Calibri" w:hint="eastAsia"/>
          <w:bCs/>
          <w:sz w:val="30"/>
          <w:szCs w:val="30"/>
          <w:u w:val="single"/>
        </w:rPr>
        <w:t xml:space="preserve">                </w:t>
      </w:r>
    </w:p>
    <w:p w:rsidR="002553F6" w:rsidRDefault="002553F6" w:rsidP="002553F6">
      <w:pPr>
        <w:spacing w:line="480" w:lineRule="auto"/>
        <w:rPr>
          <w:rFonts w:ascii="华文隶书" w:eastAsia="华文隶书" w:hAnsi="Calibri"/>
          <w:bCs/>
          <w:sz w:val="30"/>
          <w:szCs w:val="30"/>
          <w:u w:val="single"/>
        </w:rPr>
      </w:pPr>
      <w:r>
        <w:rPr>
          <w:rFonts w:ascii="华文隶书" w:eastAsia="华文隶书" w:hAnsi="Calibri" w:hint="eastAsia"/>
          <w:bCs/>
          <w:sz w:val="30"/>
          <w:szCs w:val="30"/>
        </w:rPr>
        <w:t>编制日期：</w:t>
      </w:r>
      <w:r>
        <w:rPr>
          <w:rFonts w:ascii="华文隶书" w:eastAsia="华文隶书" w:hAnsi="Calibri" w:hint="eastAsia"/>
          <w:bCs/>
          <w:sz w:val="30"/>
          <w:szCs w:val="30"/>
          <w:u w:val="single"/>
        </w:rPr>
        <w:t xml:space="preserve">                 2015-05-28                    </w:t>
      </w:r>
    </w:p>
    <w:p w:rsidR="002553F6" w:rsidRDefault="002553F6" w:rsidP="002553F6">
      <w:pPr>
        <w:spacing w:line="480" w:lineRule="auto"/>
        <w:rPr>
          <w:rFonts w:ascii="华文隶书" w:eastAsia="华文隶书" w:hAnsi="Calibri"/>
          <w:bCs/>
          <w:sz w:val="30"/>
          <w:szCs w:val="30"/>
          <w:u w:val="single"/>
        </w:rPr>
      </w:pPr>
      <w:bookmarkStart w:id="0" w:name="_GoBack"/>
      <w:bookmarkEnd w:id="0"/>
    </w:p>
    <w:p w:rsidR="002553F6" w:rsidRDefault="002553F6" w:rsidP="002553F6">
      <w:pPr>
        <w:spacing w:line="480" w:lineRule="auto"/>
        <w:rPr>
          <w:b/>
          <w:sz w:val="30"/>
          <w:szCs w:val="30"/>
        </w:rPr>
      </w:pPr>
      <w:r>
        <w:rPr>
          <w:rFonts w:ascii="Calibri" w:eastAsia="华文隶书" w:hAnsi="Calibri"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    </w:t>
      </w:r>
    </w:p>
    <w:p w:rsidR="002553F6" w:rsidRDefault="002553F6" w:rsidP="002553F6">
      <w:pPr>
        <w:spacing w:line="480" w:lineRule="auto"/>
        <w:rPr>
          <w:b/>
          <w:sz w:val="30"/>
          <w:szCs w:val="30"/>
        </w:rPr>
      </w:pPr>
    </w:p>
    <w:p w:rsidR="002553F6" w:rsidRDefault="002553F6" w:rsidP="002553F6">
      <w:pPr>
        <w:spacing w:line="480" w:lineRule="auto"/>
        <w:rPr>
          <w:b/>
          <w:sz w:val="30"/>
          <w:szCs w:val="30"/>
        </w:rPr>
      </w:pPr>
    </w:p>
    <w:p w:rsidR="002553F6" w:rsidRDefault="002553F6" w:rsidP="002553F6">
      <w:pPr>
        <w:spacing w:line="480" w:lineRule="auto"/>
        <w:rPr>
          <w:b/>
          <w:sz w:val="30"/>
          <w:szCs w:val="30"/>
        </w:rPr>
      </w:pPr>
    </w:p>
    <w:p w:rsidR="002553F6" w:rsidRDefault="002553F6" w:rsidP="002553F6">
      <w:pPr>
        <w:spacing w:line="480" w:lineRule="auto"/>
        <w:rPr>
          <w:b/>
          <w:sz w:val="30"/>
          <w:szCs w:val="30"/>
        </w:rPr>
      </w:pPr>
    </w:p>
    <w:p w:rsidR="002553F6" w:rsidRDefault="002553F6" w:rsidP="002553F6">
      <w:pPr>
        <w:spacing w:beforeLines="500" w:before="1560"/>
        <w:ind w:firstLineChars="995" w:firstLine="2997"/>
        <w:rPr>
          <w:b/>
          <w:sz w:val="44"/>
          <w:szCs w:val="44"/>
        </w:rPr>
      </w:pPr>
      <w:r>
        <w:rPr>
          <w:b/>
          <w:sz w:val="30"/>
          <w:szCs w:val="30"/>
        </w:rPr>
        <w:t xml:space="preserve">  </w:t>
      </w:r>
      <w:r>
        <w:rPr>
          <w:b/>
          <w:sz w:val="44"/>
          <w:szCs w:val="44"/>
        </w:rPr>
        <w:t>2015</w:t>
      </w:r>
      <w:r>
        <w:rPr>
          <w:rFonts w:hint="eastAsia"/>
          <w:b/>
          <w:sz w:val="44"/>
          <w:szCs w:val="44"/>
        </w:rPr>
        <w:t>年</w:t>
      </w:r>
      <w:r>
        <w:rPr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月</w:t>
      </w:r>
    </w:p>
    <w:sdt>
      <w:sdtPr>
        <w:rPr>
          <w:b w:val="0"/>
          <w:bCs w:val="0"/>
          <w:kern w:val="2"/>
          <w:sz w:val="21"/>
          <w:szCs w:val="20"/>
          <w:lang w:val="zh-CN"/>
        </w:rPr>
        <w:id w:val="486902252"/>
        <w:docPartObj>
          <w:docPartGallery w:val="Table of Contents"/>
          <w:docPartUnique/>
        </w:docPartObj>
      </w:sdtPr>
      <w:sdtEndPr/>
      <w:sdtContent>
        <w:p w:rsidR="0027409E" w:rsidRDefault="0027409E" w:rsidP="002553F6">
          <w:pPr>
            <w:pStyle w:val="1"/>
            <w:jc w:val="center"/>
          </w:pPr>
          <w:r>
            <w:rPr>
              <w:lang w:val="zh-CN"/>
            </w:rPr>
            <w:t>目录</w:t>
          </w:r>
        </w:p>
        <w:p w:rsidR="002553F6" w:rsidRPr="002553F6" w:rsidRDefault="002740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2553F6">
            <w:rPr>
              <w:sz w:val="32"/>
              <w:szCs w:val="32"/>
            </w:rPr>
            <w:fldChar w:fldCharType="begin"/>
          </w:r>
          <w:r w:rsidRPr="002553F6">
            <w:rPr>
              <w:sz w:val="32"/>
              <w:szCs w:val="32"/>
            </w:rPr>
            <w:instrText xml:space="preserve"> TOC \o "1-3" \h \z \u </w:instrText>
          </w:r>
          <w:r w:rsidRPr="002553F6">
            <w:rPr>
              <w:sz w:val="32"/>
              <w:szCs w:val="32"/>
            </w:rPr>
            <w:fldChar w:fldCharType="separate"/>
          </w:r>
          <w:hyperlink w:anchor="_Toc420607776" w:history="1"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一</w:t>
            </w:r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. 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引言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_Toc420607776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2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77" w:history="1"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1.1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编写目的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_Toc420607777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2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78" w:history="1"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1.2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项目背景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_Toc420607778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3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79" w:history="1"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1.3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参考资料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_Toc420607779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3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0" w:history="1"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二</w:t>
            </w:r>
            <w:r w:rsidR="002553F6" w:rsidRPr="002553F6">
              <w:rPr>
                <w:rStyle w:val="a7"/>
                <w:noProof/>
                <w:sz w:val="32"/>
                <w:szCs w:val="32"/>
              </w:rPr>
              <w:t>.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概要设计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_Toc420607780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3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1" w:history="1">
            <w:r w:rsidR="002553F6" w:rsidRPr="002553F6">
              <w:rPr>
                <w:rStyle w:val="a7"/>
                <w:noProof/>
                <w:sz w:val="32"/>
                <w:szCs w:val="32"/>
              </w:rPr>
              <w:t>2.1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模块功能描述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_Toc420607781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3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2" w:history="1">
            <w:r w:rsidR="002553F6" w:rsidRPr="002553F6">
              <w:rPr>
                <w:rStyle w:val="a7"/>
                <w:noProof/>
                <w:sz w:val="32"/>
                <w:szCs w:val="32"/>
              </w:rPr>
              <w:t>2.2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系统包结构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_Toc420607782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4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3" w:history="1">
            <w:r w:rsidR="002553F6" w:rsidRPr="002553F6">
              <w:rPr>
                <w:rStyle w:val="a7"/>
                <w:noProof/>
                <w:sz w:val="32"/>
                <w:szCs w:val="32"/>
              </w:rPr>
              <w:t>2.3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数据库管理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_Toc420607783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4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4" w:history="1"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三</w:t>
            </w:r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. 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运行环境规定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_Toc420607784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5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5" w:history="1"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3.1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硬件环境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_Toc420607785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5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553F6" w:rsidRPr="002553F6" w:rsidRDefault="00E2081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20607786" w:history="1">
            <w:r w:rsidR="002553F6" w:rsidRPr="002553F6">
              <w:rPr>
                <w:rStyle w:val="a7"/>
                <w:noProof/>
                <w:sz w:val="32"/>
                <w:szCs w:val="32"/>
              </w:rPr>
              <w:t xml:space="preserve">3.2 </w:t>
            </w:r>
            <w:r w:rsidR="002553F6" w:rsidRPr="002553F6">
              <w:rPr>
                <w:rStyle w:val="a7"/>
                <w:rFonts w:hint="eastAsia"/>
                <w:noProof/>
                <w:sz w:val="32"/>
                <w:szCs w:val="32"/>
              </w:rPr>
              <w:t>软件环境</w:t>
            </w:r>
            <w:r w:rsidR="002553F6" w:rsidRPr="002553F6">
              <w:rPr>
                <w:noProof/>
                <w:webHidden/>
                <w:sz w:val="32"/>
                <w:szCs w:val="32"/>
              </w:rPr>
              <w:tab/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begin"/>
            </w:r>
            <w:r w:rsidR="002553F6" w:rsidRPr="002553F6">
              <w:rPr>
                <w:noProof/>
                <w:webHidden/>
                <w:sz w:val="32"/>
                <w:szCs w:val="32"/>
              </w:rPr>
              <w:instrText xml:space="preserve"> PAGEREF _Toc420607786 \h </w:instrText>
            </w:r>
            <w:r w:rsidR="002553F6" w:rsidRPr="002553F6">
              <w:rPr>
                <w:noProof/>
                <w:webHidden/>
                <w:sz w:val="32"/>
                <w:szCs w:val="32"/>
              </w:rPr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53F6" w:rsidRPr="002553F6">
              <w:rPr>
                <w:noProof/>
                <w:webHidden/>
                <w:sz w:val="32"/>
                <w:szCs w:val="32"/>
              </w:rPr>
              <w:t>6</w:t>
            </w:r>
            <w:r w:rsidR="002553F6" w:rsidRPr="002553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409E" w:rsidRDefault="0027409E">
          <w:r w:rsidRPr="002553F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165104" w:rsidRPr="006B094C" w:rsidRDefault="00165104" w:rsidP="00FE2FC4">
      <w:pPr>
        <w:rPr>
          <w:szCs w:val="21"/>
        </w:rPr>
      </w:pPr>
    </w:p>
    <w:p w:rsidR="00547CD5" w:rsidRDefault="00547CD5" w:rsidP="00FE2FC4"/>
    <w:p w:rsidR="006B094C" w:rsidRDefault="006B094C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27409E" w:rsidRDefault="0027409E" w:rsidP="00FE2FC4"/>
    <w:p w:rsidR="00B8202D" w:rsidRDefault="00B8202D" w:rsidP="00FE2FC4"/>
    <w:p w:rsidR="00A647F9" w:rsidRDefault="00A647F9" w:rsidP="00A647F9">
      <w:pPr>
        <w:pStyle w:val="1"/>
      </w:pPr>
      <w:bookmarkStart w:id="1" w:name="_Toc388774863"/>
      <w:bookmarkStart w:id="2" w:name="_Toc388778298"/>
      <w:bookmarkStart w:id="3" w:name="_Toc420607776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1"/>
      <w:bookmarkEnd w:id="2"/>
      <w:bookmarkEnd w:id="3"/>
    </w:p>
    <w:p w:rsidR="00A647F9" w:rsidRDefault="00A647F9" w:rsidP="00A647F9">
      <w:pPr>
        <w:pStyle w:val="2"/>
      </w:pPr>
      <w:bookmarkStart w:id="4" w:name="_Toc388774864"/>
      <w:bookmarkStart w:id="5" w:name="_Toc388778299"/>
      <w:bookmarkStart w:id="6" w:name="_Toc42060777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4"/>
      <w:bookmarkEnd w:id="5"/>
      <w:bookmarkEnd w:id="6"/>
    </w:p>
    <w:p w:rsidR="00A647F9" w:rsidRPr="002553F6" w:rsidRDefault="000B4258" w:rsidP="002553F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为方便个人记载日常开销，提高个人理财意识，认知到父母挣钱的艰辛并方便了解日常花销所在，出于以上目的编写了一个个人日用的记账软件</w:t>
      </w:r>
      <w:r w:rsidRPr="00DC2551">
        <w:rPr>
          <w:rFonts w:hint="eastAsia"/>
          <w:sz w:val="28"/>
          <w:szCs w:val="28"/>
        </w:rPr>
        <w:t>。</w:t>
      </w:r>
    </w:p>
    <w:p w:rsidR="00A647F9" w:rsidRDefault="00A647F9" w:rsidP="00A647F9">
      <w:pPr>
        <w:pStyle w:val="2"/>
      </w:pPr>
      <w:bookmarkStart w:id="7" w:name="_Toc388774865"/>
      <w:bookmarkStart w:id="8" w:name="_Toc388778300"/>
      <w:bookmarkStart w:id="9" w:name="_Toc420607778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7"/>
      <w:bookmarkEnd w:id="8"/>
      <w:bookmarkEnd w:id="9"/>
    </w:p>
    <w:p w:rsidR="00A647F9" w:rsidRPr="000B4258" w:rsidRDefault="000B4258" w:rsidP="002553F6">
      <w:pPr>
        <w:spacing w:line="360" w:lineRule="auto"/>
        <w:ind w:firstLine="420"/>
        <w:rPr>
          <w:color w:val="000000"/>
          <w:sz w:val="24"/>
        </w:rPr>
      </w:pPr>
      <w:r>
        <w:rPr>
          <w:sz w:val="28"/>
          <w:szCs w:val="28"/>
        </w:rPr>
        <w:t>随着信息化时代的进步，人均消费水平日渐提高，对于大学生来说，父母提供的生活费不仅仅用在了学校内的必须消费上，更多的是关注了自身衣着电子产品等各种各样的商品，由此也会产生一些非必须的消费，而对于目前尚未能有经济能力的大学生来说，记录自己消费的账单则显得额外必要，它不仅记载了个人一定时间段内的消费去向，也潜意识里提高个人的理财能力。</w:t>
      </w:r>
    </w:p>
    <w:p w:rsidR="00A647F9" w:rsidRDefault="00A647F9" w:rsidP="00A647F9">
      <w:pPr>
        <w:pStyle w:val="2"/>
      </w:pPr>
      <w:bookmarkStart w:id="10" w:name="_Toc388774866"/>
      <w:bookmarkStart w:id="11" w:name="_Toc388778301"/>
      <w:bookmarkStart w:id="12" w:name="_Toc420607779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10"/>
      <w:bookmarkEnd w:id="11"/>
      <w:bookmarkEnd w:id="12"/>
    </w:p>
    <w:p w:rsidR="000B4258" w:rsidRDefault="000B4258" w:rsidP="000B4258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bookmarkStart w:id="13" w:name="_Toc388778302"/>
      <w:r>
        <w:rPr>
          <w:sz w:val="28"/>
        </w:rPr>
        <w:t>挖财记账理财</w:t>
      </w:r>
    </w:p>
    <w:p w:rsidR="000B4258" w:rsidRDefault="000B4258" w:rsidP="000B4258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sz w:val="28"/>
        </w:rPr>
        <w:t>支付宝</w:t>
      </w:r>
    </w:p>
    <w:p w:rsidR="00BD4258" w:rsidRDefault="00065AAC" w:rsidP="00FE2FC4">
      <w:pPr>
        <w:pStyle w:val="1"/>
        <w:spacing w:line="240" w:lineRule="auto"/>
      </w:pPr>
      <w:bookmarkStart w:id="14" w:name="_Toc420607780"/>
      <w:r>
        <w:rPr>
          <w:rFonts w:hint="eastAsia"/>
        </w:rPr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13"/>
      <w:bookmarkEnd w:id="14"/>
    </w:p>
    <w:p w:rsidR="00B8202D" w:rsidRPr="00B8202D" w:rsidRDefault="00B8202D" w:rsidP="00B8202D">
      <w:pPr>
        <w:pStyle w:val="2"/>
        <w:spacing w:line="240" w:lineRule="auto"/>
      </w:pPr>
      <w:bookmarkStart w:id="15" w:name="_Toc387695843"/>
      <w:bookmarkStart w:id="16" w:name="_Toc388778303"/>
      <w:bookmarkStart w:id="17" w:name="_Toc420607781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15"/>
      <w:bookmarkEnd w:id="16"/>
      <w:bookmarkEnd w:id="17"/>
    </w:p>
    <w:p w:rsidR="000B4258" w:rsidRPr="00DC2551" w:rsidRDefault="000B4258" w:rsidP="000B4258">
      <w:pPr>
        <w:ind w:firstLineChars="200" w:firstLine="560"/>
        <w:jc w:val="left"/>
        <w:rPr>
          <w:rFonts w:ascii="宋体" w:hAnsi="宋体"/>
          <w:sz w:val="28"/>
        </w:rPr>
      </w:pPr>
      <w:bookmarkStart w:id="18" w:name="_Toc387695844"/>
      <w:bookmarkStart w:id="19" w:name="_Toc388778304"/>
    </w:p>
    <w:p w:rsidR="000B4258" w:rsidRPr="00B300F4" w:rsidRDefault="000B4258" w:rsidP="000B4258"/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0B4258" w:rsidTr="000B4258">
        <w:tc>
          <w:tcPr>
            <w:tcW w:w="1242" w:type="dxa"/>
            <w:shd w:val="clear" w:color="auto" w:fill="C0C0C0"/>
            <w:vAlign w:val="center"/>
          </w:tcPr>
          <w:p w:rsidR="000B4258" w:rsidRDefault="000B4258" w:rsidP="000B425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0B4258" w:rsidRDefault="000B4258" w:rsidP="000B425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0B4258" w:rsidRDefault="000B4258" w:rsidP="000B425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0B4258" w:rsidRDefault="000B4258" w:rsidP="000B425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0B4258" w:rsidTr="000B4258">
        <w:trPr>
          <w:trHeight w:val="675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管理普通用户的使用权限</w:t>
            </w:r>
          </w:p>
        </w:tc>
      </w:tr>
      <w:tr w:rsidR="000B4258" w:rsidTr="000B4258">
        <w:trPr>
          <w:trHeight w:val="675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一般用户登陆</w:t>
            </w:r>
          </w:p>
        </w:tc>
        <w:tc>
          <w:tcPr>
            <w:tcW w:w="2443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账目管理</w:t>
            </w:r>
          </w:p>
        </w:tc>
        <w:tc>
          <w:tcPr>
            <w:tcW w:w="285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进行普通用户的功能选择</w:t>
            </w:r>
          </w:p>
        </w:tc>
      </w:tr>
      <w:tr w:rsidR="000B4258" w:rsidTr="000B4258">
        <w:trPr>
          <w:trHeight w:val="700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新建记录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用户添加账单</w:t>
            </w:r>
          </w:p>
        </w:tc>
        <w:tc>
          <w:tcPr>
            <w:tcW w:w="2443" w:type="dxa"/>
            <w:vAlign w:val="center"/>
          </w:tcPr>
          <w:p w:rsidR="000B4258" w:rsidRDefault="000B4258" w:rsidP="000B4258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账单的金额</w:t>
            </w:r>
          </w:p>
          <w:p w:rsidR="000B4258" w:rsidRDefault="000B4258" w:rsidP="000B4258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账单的时间</w:t>
            </w:r>
          </w:p>
          <w:p w:rsidR="000B4258" w:rsidRPr="00B1208C" w:rsidRDefault="000B4258" w:rsidP="000B4258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账单的类型</w:t>
            </w:r>
          </w:p>
        </w:tc>
        <w:tc>
          <w:tcPr>
            <w:tcW w:w="2852" w:type="dxa"/>
            <w:vAlign w:val="center"/>
          </w:tcPr>
          <w:p w:rsidR="000B4258" w:rsidRDefault="000B4258" w:rsidP="000B4258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再次功能模块用户可以记载消费去向时间以及类型，以及账单的简单描述</w:t>
            </w:r>
          </w:p>
        </w:tc>
      </w:tr>
      <w:tr w:rsidR="000B4258" w:rsidTr="000B4258">
        <w:trPr>
          <w:trHeight w:val="786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修改记录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对已添加的账单进行查询及修改</w:t>
            </w:r>
          </w:p>
        </w:tc>
        <w:tc>
          <w:tcPr>
            <w:tcW w:w="2443" w:type="dxa"/>
            <w:vAlign w:val="center"/>
          </w:tcPr>
          <w:p w:rsidR="000B4258" w:rsidRDefault="000B4258" w:rsidP="000B4258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0B4258" w:rsidRPr="00385EB4" w:rsidRDefault="000B4258" w:rsidP="000B4258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对所选账单进行修改</w:t>
            </w:r>
          </w:p>
        </w:tc>
        <w:tc>
          <w:tcPr>
            <w:tcW w:w="2852" w:type="dxa"/>
            <w:vAlign w:val="center"/>
          </w:tcPr>
          <w:p w:rsidR="000B4258" w:rsidRDefault="000B4258" w:rsidP="000B4258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查找账单并能够查看以及进行修改</w:t>
            </w:r>
          </w:p>
        </w:tc>
      </w:tr>
      <w:tr w:rsidR="000B4258" w:rsidTr="000B4258">
        <w:trPr>
          <w:trHeight w:val="786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删除记录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对已添加的账单进行查询及删除</w:t>
            </w:r>
          </w:p>
        </w:tc>
        <w:tc>
          <w:tcPr>
            <w:tcW w:w="2443" w:type="dxa"/>
            <w:vAlign w:val="center"/>
          </w:tcPr>
          <w:p w:rsidR="000B4258" w:rsidRPr="006B1D2D" w:rsidRDefault="000B4258" w:rsidP="000B4258">
            <w:pPr>
              <w:pStyle w:val="a5"/>
              <w:numPr>
                <w:ilvl w:val="0"/>
                <w:numId w:val="19"/>
              </w:numPr>
              <w:ind w:firstLineChars="0"/>
              <w:rPr>
                <w:color w:val="000000"/>
                <w:sz w:val="24"/>
                <w:szCs w:val="24"/>
              </w:rPr>
            </w:pPr>
            <w:r w:rsidRPr="006B1D2D">
              <w:rPr>
                <w:rFonts w:hint="eastAsia"/>
                <w:color w:val="000000"/>
                <w:sz w:val="24"/>
                <w:szCs w:val="24"/>
              </w:rPr>
              <w:t>显示某时间的账单</w:t>
            </w:r>
          </w:p>
          <w:p w:rsidR="000B4258" w:rsidRPr="006B1D2D" w:rsidRDefault="000B4258" w:rsidP="000B4258">
            <w:pPr>
              <w:pStyle w:val="a5"/>
              <w:numPr>
                <w:ilvl w:val="0"/>
                <w:numId w:val="19"/>
              </w:numPr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对所选账单进行删除</w:t>
            </w:r>
          </w:p>
        </w:tc>
        <w:tc>
          <w:tcPr>
            <w:tcW w:w="2852" w:type="dxa"/>
            <w:vAlign w:val="center"/>
          </w:tcPr>
          <w:p w:rsidR="000B4258" w:rsidRDefault="000B4258" w:rsidP="000B4258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查找账单并能够查看以及进行删除</w:t>
            </w:r>
          </w:p>
        </w:tc>
      </w:tr>
      <w:tr w:rsidR="000B4258" w:rsidTr="000B4258">
        <w:trPr>
          <w:trHeight w:val="786"/>
        </w:trPr>
        <w:tc>
          <w:tcPr>
            <w:tcW w:w="1242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查询记录</w:t>
            </w:r>
          </w:p>
        </w:tc>
        <w:tc>
          <w:tcPr>
            <w:tcW w:w="1985" w:type="dxa"/>
            <w:vAlign w:val="center"/>
          </w:tcPr>
          <w:p w:rsidR="000B4258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查询某个时间的记录</w:t>
            </w:r>
          </w:p>
        </w:tc>
        <w:tc>
          <w:tcPr>
            <w:tcW w:w="2443" w:type="dxa"/>
            <w:vAlign w:val="center"/>
          </w:tcPr>
          <w:p w:rsidR="000B4258" w:rsidRPr="00385EB4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用户可以查询某时间的记录</w:t>
            </w:r>
          </w:p>
        </w:tc>
        <w:tc>
          <w:tcPr>
            <w:tcW w:w="2852" w:type="dxa"/>
            <w:vAlign w:val="center"/>
          </w:tcPr>
          <w:p w:rsidR="000B4258" w:rsidRPr="00385EB4" w:rsidRDefault="000B4258" w:rsidP="000B42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进行已记载纪录的查询</w:t>
            </w:r>
          </w:p>
        </w:tc>
      </w:tr>
    </w:tbl>
    <w:p w:rsidR="003D08A4" w:rsidRPr="009970D0" w:rsidRDefault="00B8202D" w:rsidP="003D08A4">
      <w:pPr>
        <w:pStyle w:val="2"/>
      </w:pPr>
      <w:bookmarkStart w:id="20" w:name="_Toc420607782"/>
      <w:r>
        <w:rPr>
          <w:rFonts w:hint="eastAsia"/>
        </w:rPr>
        <w:t>2</w:t>
      </w:r>
      <w:r w:rsidR="003D08A4">
        <w:rPr>
          <w:rFonts w:hint="eastAsia"/>
        </w:rPr>
        <w:t>.2</w:t>
      </w:r>
      <w:r w:rsidR="003D08A4">
        <w:rPr>
          <w:rFonts w:hint="eastAsia"/>
        </w:rPr>
        <w:t>系统包</w:t>
      </w:r>
      <w:r w:rsidR="003D08A4">
        <w:t>结构</w:t>
      </w:r>
      <w:bookmarkEnd w:id="18"/>
      <w:bookmarkEnd w:id="19"/>
      <w:bookmarkEnd w:id="20"/>
    </w:p>
    <w:p w:rsidR="003D08A4" w:rsidRDefault="00066FE9" w:rsidP="003D08A4">
      <w:r w:rsidRPr="00066FE9">
        <w:rPr>
          <w:noProof/>
        </w:rPr>
        <w:drawing>
          <wp:inline distT="0" distB="0" distL="0" distR="0">
            <wp:extent cx="5737914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81" cy="25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02D" w:rsidRPr="005010C2" w:rsidRDefault="00B8202D" w:rsidP="00B8202D">
      <w:pPr>
        <w:pStyle w:val="2"/>
        <w:spacing w:line="240" w:lineRule="auto"/>
      </w:pPr>
      <w:bookmarkStart w:id="21" w:name="_Toc388778307"/>
      <w:bookmarkStart w:id="22" w:name="_Toc420607783"/>
      <w:r>
        <w:rPr>
          <w:rFonts w:hint="eastAsia"/>
        </w:rPr>
        <w:t>2.</w:t>
      </w:r>
      <w:r w:rsidR="002553F6">
        <w:t>3</w:t>
      </w:r>
      <w:r>
        <w:rPr>
          <w:rFonts w:hint="eastAsia"/>
        </w:rPr>
        <w:t>数据库管理</w:t>
      </w:r>
      <w:bookmarkEnd w:id="21"/>
      <w:bookmarkEnd w:id="22"/>
    </w:p>
    <w:p w:rsidR="00B8202D" w:rsidRDefault="00B8202D" w:rsidP="00B8202D">
      <w:pPr>
        <w:rPr>
          <w:b/>
          <w:sz w:val="28"/>
          <w:szCs w:val="28"/>
        </w:rPr>
      </w:pPr>
      <w:r w:rsidRPr="00E374F0">
        <w:rPr>
          <w:b/>
          <w:sz w:val="28"/>
          <w:szCs w:val="28"/>
        </w:rPr>
        <w:t>本系统名为</w:t>
      </w:r>
      <w:r w:rsidRPr="00E374F0">
        <w:rPr>
          <w:rFonts w:hint="eastAsia"/>
          <w:b/>
          <w:sz w:val="28"/>
          <w:szCs w:val="28"/>
        </w:rPr>
        <w:t>Hotel</w:t>
      </w:r>
      <w:r w:rsidRPr="00E374F0">
        <w:rPr>
          <w:b/>
          <w:sz w:val="28"/>
          <w:szCs w:val="28"/>
        </w:rPr>
        <w:t>System (</w:t>
      </w:r>
      <w:r w:rsidRPr="00E374F0">
        <w:rPr>
          <w:b/>
          <w:sz w:val="28"/>
          <w:szCs w:val="28"/>
        </w:rPr>
        <w:t>宾馆管理系统</w:t>
      </w:r>
    </w:p>
    <w:p w:rsidR="008D0C92" w:rsidRPr="008D0C92" w:rsidRDefault="008D0C92" w:rsidP="00B8202D">
      <w:pPr>
        <w:rPr>
          <w:b/>
          <w:sz w:val="28"/>
          <w:szCs w:val="28"/>
        </w:rPr>
      </w:pPr>
    </w:p>
    <w:p w:rsidR="00B8202D" w:rsidRDefault="00591E06" w:rsidP="00B8202D">
      <w:pPr>
        <w:rPr>
          <w:bCs/>
          <w:sz w:val="24"/>
        </w:rPr>
      </w:pPr>
      <w:r>
        <w:rPr>
          <w:rFonts w:hint="eastAsia"/>
          <w:bCs/>
          <w:sz w:val="24"/>
        </w:rPr>
        <w:t>用户</w:t>
      </w:r>
      <w:r w:rsidR="00B8202D" w:rsidRPr="002226D9">
        <w:rPr>
          <w:rFonts w:hint="eastAsia"/>
          <w:bCs/>
          <w:sz w:val="24"/>
        </w:rPr>
        <w:t>表</w:t>
      </w:r>
      <w:r w:rsidR="00B8202D">
        <w:rPr>
          <w:rFonts w:hint="eastAsia"/>
          <w:bCs/>
          <w:sz w:val="24"/>
        </w:rPr>
        <w:t>[</w:t>
      </w:r>
      <w:r w:rsidRPr="00591E06">
        <w:rPr>
          <w:bCs/>
          <w:sz w:val="24"/>
        </w:rPr>
        <w:t>admin_table</w:t>
      </w:r>
      <w:r w:rsidR="00B8202D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B8202D" w:rsidRPr="003E05EE" w:rsidTr="00B8202D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/>
    <w:p w:rsidR="00B8202D" w:rsidRPr="00DB2222" w:rsidRDefault="00B8202D" w:rsidP="00B8202D">
      <w:pPr>
        <w:rPr>
          <w:sz w:val="24"/>
          <w:szCs w:val="24"/>
        </w:rPr>
      </w:pPr>
      <w:r w:rsidRPr="00DB2222">
        <w:rPr>
          <w:rFonts w:hint="eastAsia"/>
          <w:sz w:val="24"/>
          <w:szCs w:val="24"/>
        </w:rPr>
        <w:t>管理员信息表</w:t>
      </w:r>
      <w:r w:rsidRPr="00DB2222">
        <w:rPr>
          <w:rFonts w:hint="eastAsia"/>
          <w:sz w:val="24"/>
          <w:szCs w:val="24"/>
        </w:rPr>
        <w:t xml:space="preserve"> [</w:t>
      </w:r>
      <w:r w:rsidR="00591E06" w:rsidRPr="00591E06">
        <w:rPr>
          <w:sz w:val="24"/>
          <w:szCs w:val="24"/>
        </w:rPr>
        <w:t>nap_table</w:t>
      </w:r>
      <w:r w:rsidRPr="00DB2222">
        <w:rPr>
          <w:rFonts w:hint="eastAsia"/>
          <w:sz w:val="24"/>
          <w:szCs w:val="24"/>
        </w:rPr>
        <w:t>]</w:t>
      </w:r>
    </w:p>
    <w:tbl>
      <w:tblPr>
        <w:tblW w:w="9649" w:type="dxa"/>
        <w:tblLook w:val="04A0" w:firstRow="1" w:lastRow="0" w:firstColumn="1" w:lastColumn="0" w:noHBand="0" w:noVBand="1"/>
      </w:tblPr>
      <w:tblGrid>
        <w:gridCol w:w="1536"/>
        <w:gridCol w:w="1294"/>
        <w:gridCol w:w="3100"/>
        <w:gridCol w:w="2268"/>
        <w:gridCol w:w="1451"/>
      </w:tblGrid>
      <w:tr w:rsidR="00B8202D" w:rsidRPr="00534727" w:rsidTr="00B8202D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管理用户名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591E06" w:rsidP="00591E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591E06" w:rsidP="00B8202D">
      <w:pPr>
        <w:rPr>
          <w:bCs/>
          <w:sz w:val="24"/>
        </w:rPr>
      </w:pPr>
      <w:r>
        <w:rPr>
          <w:bCs/>
          <w:sz w:val="24"/>
        </w:rPr>
        <w:t>账单类型</w:t>
      </w:r>
      <w:r w:rsidR="00B8202D">
        <w:rPr>
          <w:bCs/>
          <w:sz w:val="24"/>
        </w:rPr>
        <w:t>表</w:t>
      </w:r>
      <w:r w:rsidR="00B8202D">
        <w:rPr>
          <w:rFonts w:hint="eastAsia"/>
          <w:bCs/>
          <w:sz w:val="24"/>
        </w:rPr>
        <w:t xml:space="preserve"> [</w:t>
      </w:r>
      <w:r w:rsidRPr="00591E06">
        <w:rPr>
          <w:bCs/>
          <w:sz w:val="24"/>
        </w:rPr>
        <w:t>type_table</w:t>
      </w:r>
      <w:r w:rsidR="00B8202D">
        <w:rPr>
          <w:rFonts w:hint="eastAsia"/>
          <w:bCs/>
          <w:sz w:val="24"/>
        </w:rPr>
        <w:t>]</w:t>
      </w:r>
    </w:p>
    <w:tbl>
      <w:tblPr>
        <w:tblW w:w="9863" w:type="dxa"/>
        <w:tblLook w:val="04A0" w:firstRow="1" w:lastRow="0" w:firstColumn="1" w:lastColumn="0" w:noHBand="0" w:noVBand="1"/>
      </w:tblPr>
      <w:tblGrid>
        <w:gridCol w:w="2276"/>
        <w:gridCol w:w="1358"/>
        <w:gridCol w:w="2177"/>
        <w:gridCol w:w="1564"/>
        <w:gridCol w:w="2488"/>
      </w:tblGrid>
      <w:tr w:rsidR="00B8202D" w:rsidRPr="003E05EE" w:rsidTr="00B8202D">
        <w:trPr>
          <w:trHeight w:val="27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旅客的编号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id_card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hotelguest_phone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marks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hotelguest_is_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vip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是否是vip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  <w:r>
        <w:rPr>
          <w:bCs/>
          <w:sz w:val="24"/>
        </w:rPr>
        <w:t>表</w:t>
      </w:r>
      <w:r>
        <w:rPr>
          <w:rFonts w:hint="eastAsia"/>
          <w:bCs/>
          <w:sz w:val="24"/>
        </w:rPr>
        <w:t xml:space="preserve"> [</w:t>
      </w:r>
      <w:r>
        <w:rPr>
          <w:bCs/>
          <w:sz w:val="24"/>
        </w:rPr>
        <w:t>tb_</w:t>
      </w:r>
      <w:r>
        <w:rPr>
          <w:rFonts w:hint="eastAsia"/>
          <w:bCs/>
          <w:sz w:val="24"/>
        </w:rPr>
        <w:t>hotelextreconsum]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2306"/>
        <w:gridCol w:w="1358"/>
        <w:gridCol w:w="2177"/>
        <w:gridCol w:w="1564"/>
        <w:gridCol w:w="2488"/>
      </w:tblGrid>
      <w:tr w:rsidR="00B8202D" w:rsidRPr="003E05EE" w:rsidTr="00B8202D">
        <w:trPr>
          <w:trHeight w:val="27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账单类型编号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591E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typeName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类型名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591E06" w:rsidP="00B8202D">
      <w:pPr>
        <w:rPr>
          <w:bCs/>
          <w:sz w:val="24"/>
        </w:rPr>
      </w:pPr>
      <w:r>
        <w:rPr>
          <w:bCs/>
          <w:sz w:val="24"/>
        </w:rPr>
        <w:t>禁用用户表</w:t>
      </w:r>
      <w:r w:rsidR="00B8202D">
        <w:rPr>
          <w:rFonts w:hint="eastAsia"/>
          <w:bCs/>
          <w:sz w:val="24"/>
        </w:rPr>
        <w:t xml:space="preserve"> [</w:t>
      </w:r>
      <w:r w:rsidRPr="00591E06">
        <w:rPr>
          <w:bCs/>
          <w:sz w:val="24"/>
        </w:rPr>
        <w:t>stop_table</w:t>
      </w:r>
      <w:r w:rsidR="00B8202D">
        <w:rPr>
          <w:rFonts w:hint="eastAsia"/>
          <w:bCs/>
          <w:sz w:val="24"/>
        </w:rPr>
        <w:t>]</w:t>
      </w:r>
    </w:p>
    <w:tbl>
      <w:tblPr>
        <w:tblW w:w="10003" w:type="dxa"/>
        <w:tblLook w:val="04A0" w:firstRow="1" w:lastRow="0" w:firstColumn="1" w:lastColumn="0" w:noHBand="0" w:noVBand="1"/>
      </w:tblPr>
      <w:tblGrid>
        <w:gridCol w:w="2416"/>
        <w:gridCol w:w="1358"/>
        <w:gridCol w:w="2177"/>
        <w:gridCol w:w="1564"/>
        <w:gridCol w:w="2488"/>
      </w:tblGrid>
      <w:tr w:rsidR="00B8202D" w:rsidRPr="003E05EE" w:rsidTr="00591E06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</w:t>
            </w:r>
            <w:r w:rsidR="00B8202D"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591E06" w:rsidP="00B8202D">
      <w:pPr>
        <w:rPr>
          <w:bCs/>
          <w:sz w:val="24"/>
        </w:rPr>
      </w:pPr>
      <w:r>
        <w:rPr>
          <w:bCs/>
          <w:sz w:val="24"/>
        </w:rPr>
        <w:t>账单详情表</w:t>
      </w:r>
      <w:r w:rsidR="00B8202D">
        <w:rPr>
          <w:rFonts w:hint="eastAsia"/>
          <w:bCs/>
          <w:sz w:val="24"/>
        </w:rPr>
        <w:t xml:space="preserve"> [</w:t>
      </w:r>
      <w:r w:rsidRPr="00591E06">
        <w:rPr>
          <w:bCs/>
          <w:sz w:val="24"/>
        </w:rPr>
        <w:t>user_table</w:t>
      </w:r>
      <w:r w:rsidR="00B8202D">
        <w:rPr>
          <w:rFonts w:hint="eastAsia"/>
          <w:bCs/>
          <w:sz w:val="24"/>
        </w:rPr>
        <w:t>]</w:t>
      </w:r>
    </w:p>
    <w:tbl>
      <w:tblPr>
        <w:tblW w:w="10003" w:type="dxa"/>
        <w:tblLook w:val="04A0" w:firstRow="1" w:lastRow="0" w:firstColumn="1" w:lastColumn="0" w:noHBand="0" w:noVBand="1"/>
      </w:tblPr>
      <w:tblGrid>
        <w:gridCol w:w="2416"/>
        <w:gridCol w:w="1358"/>
        <w:gridCol w:w="2177"/>
        <w:gridCol w:w="1564"/>
        <w:gridCol w:w="2488"/>
      </w:tblGrid>
      <w:tr w:rsidR="00B8202D" w:rsidRPr="003E05EE" w:rsidTr="00591E06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账单编号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账单金额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账单类型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44155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3E05E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账单描述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591E06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44155E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Default="00591E06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65AAC" w:rsidRDefault="00065AAC" w:rsidP="00065AAC">
      <w:pPr>
        <w:pStyle w:val="1"/>
      </w:pPr>
      <w:bookmarkStart w:id="23" w:name="_Toc19295"/>
      <w:bookmarkStart w:id="24" w:name="_Toc388778308"/>
      <w:bookmarkStart w:id="25" w:name="_Toc420607784"/>
      <w:r>
        <w:rPr>
          <w:rFonts w:hint="eastAsia"/>
        </w:rPr>
        <w:lastRenderedPageBreak/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3"/>
      <w:bookmarkEnd w:id="24"/>
      <w:bookmarkEnd w:id="25"/>
    </w:p>
    <w:p w:rsidR="00065AAC" w:rsidRDefault="00065AAC" w:rsidP="00065AAC">
      <w:pPr>
        <w:pStyle w:val="2"/>
      </w:pPr>
      <w:bookmarkStart w:id="26" w:name="_Toc26563"/>
      <w:bookmarkStart w:id="27" w:name="_Toc388778309"/>
      <w:bookmarkStart w:id="28" w:name="_Toc420607785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6"/>
      <w:bookmarkEnd w:id="27"/>
      <w:bookmarkEnd w:id="28"/>
    </w:p>
    <w:p w:rsidR="00065AAC" w:rsidRDefault="00065AAC" w:rsidP="00065AAC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065AAC" w:rsidRDefault="00065AAC" w:rsidP="00065AAC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065AAC" w:rsidTr="00B8202D">
        <w:tc>
          <w:tcPr>
            <w:tcW w:w="1908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065AAC" w:rsidRDefault="00065AAC" w:rsidP="00065AAC">
      <w:pPr>
        <w:pStyle w:val="2"/>
      </w:pPr>
      <w:bookmarkStart w:id="29" w:name="_Toc21859"/>
      <w:bookmarkStart w:id="30" w:name="_Toc388778310"/>
      <w:bookmarkStart w:id="31" w:name="_Toc420607786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29"/>
      <w:bookmarkEnd w:id="30"/>
      <w:bookmarkEnd w:id="31"/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065AAC" w:rsidRDefault="000B1E46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 w:rsidR="00591E06">
        <w:rPr>
          <w:color w:val="000000"/>
          <w:sz w:val="24"/>
          <w:szCs w:val="24"/>
        </w:rPr>
        <w:t>ysql</w:t>
      </w:r>
      <w:r>
        <w:rPr>
          <w:color w:val="000000"/>
          <w:sz w:val="24"/>
          <w:szCs w:val="24"/>
        </w:rPr>
        <w:t xml:space="preserve"> 5.0</w:t>
      </w:r>
      <w:r w:rsidR="00065AAC">
        <w:rPr>
          <w:rFonts w:hint="eastAsia"/>
          <w:color w:val="000000"/>
          <w:sz w:val="24"/>
          <w:szCs w:val="24"/>
        </w:rPr>
        <w:t>以上版本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923629" w:rsidRPr="004B533B" w:rsidRDefault="00065AAC" w:rsidP="004B533B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sectPr w:rsidR="00923629" w:rsidRPr="004B533B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81D" w:rsidRDefault="00E2081D" w:rsidP="00B46DD7">
      <w:r>
        <w:separator/>
      </w:r>
    </w:p>
  </w:endnote>
  <w:endnote w:type="continuationSeparator" w:id="0">
    <w:p w:rsidR="00E2081D" w:rsidRDefault="00E2081D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81D" w:rsidRDefault="00E2081D" w:rsidP="00B46DD7">
      <w:r>
        <w:separator/>
      </w:r>
    </w:p>
  </w:footnote>
  <w:footnote w:type="continuationSeparator" w:id="0">
    <w:p w:rsidR="00E2081D" w:rsidRDefault="00E2081D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B536690"/>
    <w:multiLevelType w:val="hybridMultilevel"/>
    <w:tmpl w:val="D1762B14"/>
    <w:lvl w:ilvl="0" w:tplc="992A6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4"/>
  </w:num>
  <w:num w:numId="13">
    <w:abstractNumId w:val="0"/>
  </w:num>
  <w:num w:numId="14">
    <w:abstractNumId w:val="11"/>
  </w:num>
  <w:num w:numId="15">
    <w:abstractNumId w:val="13"/>
  </w:num>
  <w:num w:numId="16">
    <w:abstractNumId w:val="15"/>
  </w:num>
  <w:num w:numId="17">
    <w:abstractNumId w:val="17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D7"/>
    <w:rsid w:val="00025F91"/>
    <w:rsid w:val="00065AAC"/>
    <w:rsid w:val="00066FE9"/>
    <w:rsid w:val="000B1E46"/>
    <w:rsid w:val="000B4258"/>
    <w:rsid w:val="00165104"/>
    <w:rsid w:val="001F2A60"/>
    <w:rsid w:val="001F5C93"/>
    <w:rsid w:val="0022742C"/>
    <w:rsid w:val="00240248"/>
    <w:rsid w:val="002553F6"/>
    <w:rsid w:val="0027409E"/>
    <w:rsid w:val="00351692"/>
    <w:rsid w:val="003577E8"/>
    <w:rsid w:val="00365972"/>
    <w:rsid w:val="003D08A4"/>
    <w:rsid w:val="003F5E64"/>
    <w:rsid w:val="004005CE"/>
    <w:rsid w:val="004B533B"/>
    <w:rsid w:val="005374CC"/>
    <w:rsid w:val="00547CD5"/>
    <w:rsid w:val="0055136E"/>
    <w:rsid w:val="00567FB9"/>
    <w:rsid w:val="00591A26"/>
    <w:rsid w:val="00591E0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50315"/>
    <w:rsid w:val="0087629F"/>
    <w:rsid w:val="008D0C92"/>
    <w:rsid w:val="00923629"/>
    <w:rsid w:val="00930B61"/>
    <w:rsid w:val="00951453"/>
    <w:rsid w:val="00A23222"/>
    <w:rsid w:val="00A60F0D"/>
    <w:rsid w:val="00A647F9"/>
    <w:rsid w:val="00A679B9"/>
    <w:rsid w:val="00A702E9"/>
    <w:rsid w:val="00A7366B"/>
    <w:rsid w:val="00B46DD7"/>
    <w:rsid w:val="00B8202D"/>
    <w:rsid w:val="00BA3BF7"/>
    <w:rsid w:val="00BD4258"/>
    <w:rsid w:val="00BE7A56"/>
    <w:rsid w:val="00C2553A"/>
    <w:rsid w:val="00C40416"/>
    <w:rsid w:val="00C92E4C"/>
    <w:rsid w:val="00CB1E97"/>
    <w:rsid w:val="00CF7B6B"/>
    <w:rsid w:val="00D002BB"/>
    <w:rsid w:val="00D46E65"/>
    <w:rsid w:val="00D713B1"/>
    <w:rsid w:val="00D92A77"/>
    <w:rsid w:val="00D9704A"/>
    <w:rsid w:val="00DB12BC"/>
    <w:rsid w:val="00DE66BE"/>
    <w:rsid w:val="00E01516"/>
    <w:rsid w:val="00E2081D"/>
    <w:rsid w:val="00E648E4"/>
    <w:rsid w:val="00E65854"/>
    <w:rsid w:val="00E81DA5"/>
    <w:rsid w:val="00E85BB2"/>
    <w:rsid w:val="00EE637D"/>
    <w:rsid w:val="00F17208"/>
    <w:rsid w:val="00FA70BD"/>
    <w:rsid w:val="00FE2082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54961-A53D-46ED-BA88-250AC950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F7BB-4550-44C6-AF31-F11C91A7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415</Words>
  <Characters>2366</Characters>
  <Application>Microsoft Office Word</Application>
  <DocSecurity>0</DocSecurity>
  <Lines>19</Lines>
  <Paragraphs>5</Paragraphs>
  <ScaleCrop>false</ScaleCrop>
  <Company>Sky123.Org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Fish</cp:lastModifiedBy>
  <cp:revision>10</cp:revision>
  <dcterms:created xsi:type="dcterms:W3CDTF">2015-05-28T07:08:00Z</dcterms:created>
  <dcterms:modified xsi:type="dcterms:W3CDTF">2015-05-28T12:48:00Z</dcterms:modified>
</cp:coreProperties>
</file>